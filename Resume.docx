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EE" w:rsidRPr="005D161F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D161F">
        <w:rPr>
          <w:rFonts w:ascii="Times New Roman" w:hAnsi="Times New Roman"/>
          <w:sz w:val="24"/>
          <w:szCs w:val="24"/>
        </w:rPr>
        <w:t xml:space="preserve">   </w:t>
      </w:r>
    </w:p>
    <w:p w:rsidR="003959EE" w:rsidRPr="005D161F" w:rsidRDefault="00B748E1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Kamlesh Singh</w:t>
      </w:r>
      <w:r w:rsidR="003959EE" w:rsidRPr="005D161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Mobile</w:t>
      </w:r>
      <w:r w:rsidR="003959EE" w:rsidRPr="005D161F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07838352036</w:t>
      </w:r>
    </w:p>
    <w:p w:rsidR="003959EE" w:rsidRPr="005D161F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sz w:val="24"/>
          <w:szCs w:val="24"/>
        </w:rPr>
      </w:pPr>
      <w:r w:rsidRPr="005D161F">
        <w:rPr>
          <w:rFonts w:ascii="Times New Roman" w:hAnsi="Times New Roman"/>
          <w:sz w:val="24"/>
          <w:szCs w:val="24"/>
        </w:rPr>
        <w:t>Email:</w:t>
      </w:r>
      <w:r w:rsidR="00FC7ADF">
        <w:rPr>
          <w:rFonts w:ascii="Times New Roman" w:hAnsi="Times New Roman"/>
          <w:sz w:val="24"/>
          <w:szCs w:val="24"/>
        </w:rPr>
        <w:t xml:space="preserve"> </w:t>
      </w:r>
      <w:r w:rsidR="00B748E1">
        <w:rPr>
          <w:rFonts w:ascii="Times New Roman" w:hAnsi="Times New Roman"/>
          <w:sz w:val="24"/>
          <w:szCs w:val="24"/>
        </w:rPr>
        <w:t>kamleshsingh.it</w:t>
      </w:r>
      <w:r w:rsidR="00FC7ADF">
        <w:rPr>
          <w:rFonts w:ascii="Times New Roman" w:hAnsi="Times New Roman"/>
          <w:sz w:val="24"/>
          <w:szCs w:val="24"/>
        </w:rPr>
        <w:t>@gmail</w:t>
      </w:r>
      <w:r>
        <w:rPr>
          <w:rFonts w:ascii="Times New Roman" w:hAnsi="Times New Roman"/>
          <w:sz w:val="24"/>
          <w:szCs w:val="24"/>
        </w:rPr>
        <w:t>.com</w:t>
      </w:r>
    </w:p>
    <w:p w:rsidR="003959EE" w:rsidRPr="005D161F" w:rsidRDefault="003959EE" w:rsidP="003959EE">
      <w:pPr>
        <w:pBdr>
          <w:top w:val="single" w:sz="4" w:space="1" w:color="000000"/>
        </w:pBdr>
        <w:rPr>
          <w:rFonts w:ascii="Times New Roman" w:hAnsi="Times New Roman"/>
          <w:bCs/>
          <w:sz w:val="24"/>
          <w:szCs w:val="24"/>
        </w:rPr>
      </w:pPr>
    </w:p>
    <w:p w:rsidR="003959EE" w:rsidRPr="005D161F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 w:rsidRPr="005D161F">
        <w:rPr>
          <w:rFonts w:ascii="Times New Roman" w:hAnsi="Times New Roman"/>
          <w:b/>
          <w:color w:val="000080"/>
          <w:sz w:val="24"/>
          <w:szCs w:val="24"/>
        </w:rPr>
        <w:t xml:space="preserve">Experience Summary </w:t>
      </w:r>
    </w:p>
    <w:p w:rsidR="00185210" w:rsidRPr="00185210" w:rsidRDefault="00185210" w:rsidP="003959EE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Around 7</w:t>
      </w:r>
      <w:r w:rsidR="002749A2">
        <w:rPr>
          <w:rFonts w:ascii="Times New Roman" w:hAnsi="Times New Roman"/>
          <w:bCs/>
          <w:sz w:val="24"/>
          <w:szCs w:val="24"/>
        </w:rPr>
        <w:t>.5</w:t>
      </w:r>
      <w:r w:rsidRPr="00185210">
        <w:rPr>
          <w:rFonts w:ascii="Times New Roman" w:hAnsi="Times New Roman"/>
          <w:bCs/>
          <w:sz w:val="24"/>
          <w:szCs w:val="24"/>
        </w:rPr>
        <w:t xml:space="preserve"> years of experience in </w:t>
      </w:r>
      <w:r>
        <w:rPr>
          <w:rFonts w:ascii="Times New Roman" w:hAnsi="Times New Roman"/>
          <w:bCs/>
          <w:sz w:val="24"/>
          <w:szCs w:val="24"/>
        </w:rPr>
        <w:t>IT</w:t>
      </w:r>
      <w:r w:rsidRPr="00185210">
        <w:rPr>
          <w:rFonts w:ascii="Times New Roman" w:hAnsi="Times New Roman"/>
          <w:bCs/>
          <w:sz w:val="24"/>
          <w:szCs w:val="24"/>
        </w:rPr>
        <w:t xml:space="preserve"> as Linux administrator/Dev</w:t>
      </w:r>
      <w:r w:rsidR="00991461">
        <w:rPr>
          <w:rFonts w:ascii="Times New Roman" w:hAnsi="Times New Roman"/>
          <w:bCs/>
          <w:sz w:val="24"/>
          <w:szCs w:val="24"/>
        </w:rPr>
        <w:t>O</w:t>
      </w:r>
      <w:r w:rsidRPr="00185210">
        <w:rPr>
          <w:rFonts w:ascii="Times New Roman" w:hAnsi="Times New Roman"/>
          <w:bCs/>
          <w:sz w:val="24"/>
          <w:szCs w:val="24"/>
        </w:rPr>
        <w:t>ps/Build and Release Engineer with strong involvement in Linux server build, deployment and maintenance, administration, configuration</w:t>
      </w:r>
      <w:r w:rsidR="00991461">
        <w:rPr>
          <w:rFonts w:ascii="Times New Roman" w:hAnsi="Times New Roman"/>
          <w:bCs/>
          <w:sz w:val="24"/>
          <w:szCs w:val="24"/>
        </w:rPr>
        <w:t>,</w:t>
      </w:r>
      <w:r w:rsidRPr="00185210">
        <w:rPr>
          <w:rFonts w:ascii="Times New Roman" w:hAnsi="Times New Roman"/>
          <w:bCs/>
          <w:sz w:val="24"/>
          <w:szCs w:val="24"/>
        </w:rPr>
        <w:t xml:space="preserve"> and troubleshooting Servers and Applications, Flavours Red Hat, Centos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3959EE" w:rsidRDefault="00185210" w:rsidP="003959EE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185210">
        <w:rPr>
          <w:rFonts w:ascii="Times New Roman" w:hAnsi="Times New Roman"/>
          <w:bCs/>
          <w:sz w:val="24"/>
          <w:szCs w:val="24"/>
        </w:rPr>
        <w:t>Daily build and deployment on Dev and QA environment via Jenkins</w:t>
      </w:r>
      <w:r>
        <w:rPr>
          <w:rFonts w:ascii="Times New Roman" w:hAnsi="Times New Roman"/>
          <w:bCs/>
          <w:sz w:val="24"/>
          <w:szCs w:val="24"/>
        </w:rPr>
        <w:t>/GitL</w:t>
      </w:r>
      <w:r w:rsidRPr="00185210">
        <w:rPr>
          <w:rFonts w:ascii="Times New Roman" w:hAnsi="Times New Roman"/>
          <w:bCs/>
          <w:sz w:val="24"/>
          <w:szCs w:val="24"/>
        </w:rPr>
        <w:t>ab</w:t>
      </w:r>
      <w:r w:rsidR="005257BE">
        <w:rPr>
          <w:rFonts w:ascii="Times New Roman" w:hAnsi="Times New Roman"/>
          <w:bCs/>
          <w:sz w:val="24"/>
          <w:szCs w:val="24"/>
        </w:rPr>
        <w:t xml:space="preserve">, Gitlab Runner </w:t>
      </w:r>
      <w:r w:rsidRPr="00185210">
        <w:rPr>
          <w:rFonts w:ascii="Times New Roman" w:hAnsi="Times New Roman"/>
          <w:bCs/>
          <w:sz w:val="24"/>
          <w:szCs w:val="24"/>
        </w:rPr>
        <w:t xml:space="preserve">in </w:t>
      </w:r>
      <w:r w:rsidR="00991461">
        <w:rPr>
          <w:rFonts w:ascii="Times New Roman" w:hAnsi="Times New Roman"/>
          <w:bCs/>
          <w:sz w:val="24"/>
          <w:szCs w:val="24"/>
        </w:rPr>
        <w:t xml:space="preserve">a </w:t>
      </w:r>
      <w:r w:rsidRPr="00185210">
        <w:rPr>
          <w:rFonts w:ascii="Times New Roman" w:hAnsi="Times New Roman"/>
          <w:bCs/>
          <w:sz w:val="24"/>
          <w:szCs w:val="24"/>
        </w:rPr>
        <w:t>totally automated fashion</w:t>
      </w:r>
      <w:r w:rsidR="003959EE">
        <w:rPr>
          <w:rFonts w:ascii="Times New Roman" w:hAnsi="Times New Roman"/>
          <w:bCs/>
          <w:sz w:val="24"/>
          <w:szCs w:val="24"/>
        </w:rPr>
        <w:t>.</w:t>
      </w:r>
    </w:p>
    <w:p w:rsidR="003959EE" w:rsidRDefault="00185210" w:rsidP="003959EE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Configure CI/CD pi</w:t>
      </w:r>
      <w:r w:rsidR="00EB6789">
        <w:rPr>
          <w:rFonts w:ascii="Times New Roman" w:hAnsi="Times New Roman"/>
          <w:bCs/>
          <w:sz w:val="24"/>
          <w:szCs w:val="24"/>
        </w:rPr>
        <w:t>pe</w:t>
      </w:r>
      <w:r>
        <w:rPr>
          <w:rFonts w:ascii="Times New Roman" w:hAnsi="Times New Roman"/>
          <w:bCs/>
          <w:sz w:val="24"/>
          <w:szCs w:val="24"/>
        </w:rPr>
        <w:t>l</w:t>
      </w:r>
      <w:r w:rsidR="00EB6789">
        <w:rPr>
          <w:rFonts w:ascii="Times New Roman" w:hAnsi="Times New Roman"/>
          <w:bCs/>
          <w:sz w:val="24"/>
          <w:szCs w:val="24"/>
        </w:rPr>
        <w:t>in</w:t>
      </w:r>
      <w:r>
        <w:rPr>
          <w:rFonts w:ascii="Times New Roman" w:hAnsi="Times New Roman"/>
          <w:bCs/>
          <w:sz w:val="24"/>
          <w:szCs w:val="24"/>
        </w:rPr>
        <w:t xml:space="preserve">e in Jenkins via </w:t>
      </w:r>
      <w:r w:rsidR="005257BE">
        <w:rPr>
          <w:rFonts w:ascii="Times New Roman" w:hAnsi="Times New Roman"/>
          <w:bCs/>
          <w:sz w:val="24"/>
          <w:szCs w:val="24"/>
        </w:rPr>
        <w:t>Jenkins</w:t>
      </w:r>
      <w:r>
        <w:rPr>
          <w:rFonts w:ascii="Times New Roman" w:hAnsi="Times New Roman"/>
          <w:bCs/>
          <w:sz w:val="24"/>
          <w:szCs w:val="24"/>
        </w:rPr>
        <w:t xml:space="preserve"> file and also configure CI/CD pipeline in GitLab via gitlab-ci.yaml</w:t>
      </w:r>
      <w:r w:rsidR="00EB6789">
        <w:rPr>
          <w:rFonts w:ascii="Times New Roman" w:hAnsi="Times New Roman"/>
          <w:bCs/>
          <w:sz w:val="24"/>
          <w:szCs w:val="24"/>
        </w:rPr>
        <w:t xml:space="preserve"> file and give immediate feedback to </w:t>
      </w:r>
      <w:r w:rsidR="00991461">
        <w:rPr>
          <w:rFonts w:ascii="Times New Roman" w:hAnsi="Times New Roman"/>
          <w:bCs/>
          <w:sz w:val="24"/>
          <w:szCs w:val="24"/>
        </w:rPr>
        <w:t xml:space="preserve">the </w:t>
      </w:r>
      <w:r w:rsidR="00EB6789">
        <w:rPr>
          <w:rFonts w:ascii="Times New Roman" w:hAnsi="Times New Roman"/>
          <w:bCs/>
          <w:sz w:val="24"/>
          <w:szCs w:val="24"/>
        </w:rPr>
        <w:t>developer if any build issue found.</w:t>
      </w:r>
    </w:p>
    <w:p w:rsidR="003959EE" w:rsidRPr="00EB6789" w:rsidRDefault="00EB6789" w:rsidP="00851BE6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</w:t>
      </w:r>
      <w:r w:rsidR="003959EE" w:rsidRPr="00EB6789">
        <w:rPr>
          <w:rFonts w:ascii="Times New Roman" w:hAnsi="Times New Roman"/>
          <w:bCs/>
          <w:sz w:val="24"/>
          <w:szCs w:val="24"/>
        </w:rPr>
        <w:t xml:space="preserve">ood experience </w:t>
      </w:r>
      <w:r>
        <w:rPr>
          <w:rFonts w:ascii="Times New Roman" w:hAnsi="Times New Roman"/>
          <w:bCs/>
          <w:sz w:val="24"/>
          <w:szCs w:val="24"/>
        </w:rPr>
        <w:t xml:space="preserve">in </w:t>
      </w:r>
      <w:r w:rsidRPr="00EB6789">
        <w:rPr>
          <w:rFonts w:ascii="Times New Roman" w:hAnsi="Times New Roman"/>
          <w:bCs/>
          <w:sz w:val="24"/>
          <w:szCs w:val="24"/>
        </w:rPr>
        <w:t xml:space="preserve">Working with </w:t>
      </w:r>
      <w:r w:rsidR="00991461">
        <w:rPr>
          <w:rFonts w:ascii="Times New Roman" w:hAnsi="Times New Roman"/>
          <w:bCs/>
          <w:sz w:val="24"/>
          <w:szCs w:val="24"/>
        </w:rPr>
        <w:t xml:space="preserve">the </w:t>
      </w:r>
      <w:r w:rsidRPr="00EB6789">
        <w:rPr>
          <w:rFonts w:ascii="Times New Roman" w:hAnsi="Times New Roman"/>
          <w:bCs/>
          <w:sz w:val="24"/>
          <w:szCs w:val="24"/>
        </w:rPr>
        <w:t>agile</w:t>
      </w:r>
      <w:r w:rsidR="00991461">
        <w:rPr>
          <w:rFonts w:ascii="Times New Roman" w:hAnsi="Times New Roman"/>
          <w:bCs/>
          <w:sz w:val="24"/>
          <w:szCs w:val="24"/>
        </w:rPr>
        <w:t>-</w:t>
      </w:r>
      <w:r w:rsidRPr="00EB6789">
        <w:rPr>
          <w:rFonts w:ascii="Times New Roman" w:hAnsi="Times New Roman"/>
          <w:bCs/>
          <w:sz w:val="24"/>
          <w:szCs w:val="24"/>
        </w:rPr>
        <w:t>based project</w:t>
      </w:r>
      <w:r w:rsidRPr="002A508E">
        <w:rPr>
          <w:rFonts w:asciiTheme="minorHAnsi" w:eastAsiaTheme="minorEastAsia" w:hAnsiTheme="minorHAnsi" w:cs="Calibri"/>
          <w:szCs w:val="22"/>
          <w:lang w:val="en-CA" w:eastAsia="en-CA"/>
        </w:rPr>
        <w:t xml:space="preserve">. </w:t>
      </w:r>
    </w:p>
    <w:p w:rsidR="003959EE" w:rsidRPr="00C671B6" w:rsidRDefault="003959EE" w:rsidP="003959EE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C671B6">
        <w:rPr>
          <w:rFonts w:ascii="Times New Roman" w:hAnsi="Times New Roman"/>
          <w:bCs/>
          <w:sz w:val="24"/>
          <w:szCs w:val="24"/>
        </w:rPr>
        <w:t>Work</w:t>
      </w:r>
      <w:r w:rsidR="00EB6789">
        <w:rPr>
          <w:rFonts w:ascii="Times New Roman" w:hAnsi="Times New Roman"/>
          <w:bCs/>
          <w:sz w:val="24"/>
          <w:szCs w:val="24"/>
        </w:rPr>
        <w:t xml:space="preserve">ed on various RDBMS </w:t>
      </w:r>
      <w:r w:rsidR="005D4B79">
        <w:rPr>
          <w:rFonts w:ascii="Times New Roman" w:hAnsi="Times New Roman"/>
          <w:bCs/>
          <w:sz w:val="24"/>
          <w:szCs w:val="24"/>
        </w:rPr>
        <w:t xml:space="preserve">like </w:t>
      </w:r>
      <w:r w:rsidR="005D4B79" w:rsidRPr="00C671B6">
        <w:rPr>
          <w:rFonts w:ascii="Times New Roman" w:hAnsi="Times New Roman"/>
          <w:bCs/>
          <w:sz w:val="24"/>
          <w:szCs w:val="24"/>
        </w:rPr>
        <w:t>MS</w:t>
      </w:r>
      <w:r w:rsidRPr="00C671B6">
        <w:rPr>
          <w:rFonts w:ascii="Times New Roman" w:hAnsi="Times New Roman"/>
          <w:bCs/>
          <w:sz w:val="24"/>
          <w:szCs w:val="24"/>
        </w:rPr>
        <w:t xml:space="preserve"> SQL </w:t>
      </w:r>
      <w:r w:rsidR="00EB6789">
        <w:rPr>
          <w:rFonts w:ascii="Times New Roman" w:hAnsi="Times New Roman"/>
          <w:bCs/>
          <w:sz w:val="24"/>
          <w:szCs w:val="24"/>
        </w:rPr>
        <w:t xml:space="preserve">and Sybase and configure automation for DB </w:t>
      </w:r>
      <w:r w:rsidR="005D4B79">
        <w:rPr>
          <w:rFonts w:ascii="Times New Roman" w:hAnsi="Times New Roman"/>
          <w:bCs/>
          <w:sz w:val="24"/>
          <w:szCs w:val="24"/>
        </w:rPr>
        <w:t>deployment.</w:t>
      </w:r>
    </w:p>
    <w:p w:rsidR="001F620F" w:rsidRDefault="003959EE" w:rsidP="001F620F">
      <w:pPr>
        <w:numPr>
          <w:ilvl w:val="0"/>
          <w:numId w:val="17"/>
        </w:numPr>
        <w:rPr>
          <w:rFonts w:ascii="Times New Roman" w:hAnsi="Times New Roman"/>
          <w:bCs/>
          <w:sz w:val="24"/>
          <w:szCs w:val="24"/>
        </w:rPr>
      </w:pPr>
      <w:r w:rsidRPr="005D161F">
        <w:rPr>
          <w:rFonts w:ascii="Times New Roman" w:hAnsi="Times New Roman"/>
          <w:bCs/>
          <w:sz w:val="24"/>
          <w:szCs w:val="24"/>
        </w:rPr>
        <w:t xml:space="preserve">Created </w:t>
      </w:r>
      <w:r w:rsidR="00EB6789">
        <w:rPr>
          <w:rFonts w:ascii="Times New Roman" w:hAnsi="Times New Roman"/>
          <w:bCs/>
          <w:sz w:val="24"/>
          <w:szCs w:val="24"/>
        </w:rPr>
        <w:t xml:space="preserve">multiple CI/CD pipeline on </w:t>
      </w:r>
      <w:r w:rsidR="00991461">
        <w:rPr>
          <w:rFonts w:ascii="Times New Roman" w:hAnsi="Times New Roman"/>
          <w:bCs/>
          <w:sz w:val="24"/>
          <w:szCs w:val="24"/>
        </w:rPr>
        <w:t xml:space="preserve">the </w:t>
      </w:r>
      <w:r w:rsidR="00EB6789">
        <w:rPr>
          <w:rFonts w:ascii="Times New Roman" w:hAnsi="Times New Roman"/>
          <w:bCs/>
          <w:sz w:val="24"/>
          <w:szCs w:val="24"/>
        </w:rPr>
        <w:t>deferent project.</w:t>
      </w:r>
    </w:p>
    <w:p w:rsidR="003959EE" w:rsidRPr="005D161F" w:rsidRDefault="003959EE" w:rsidP="001F620F">
      <w:pPr>
        <w:rPr>
          <w:rFonts w:ascii="Times New Roman" w:hAnsi="Times New Roman"/>
          <w:bCs/>
          <w:sz w:val="24"/>
          <w:szCs w:val="24"/>
        </w:rPr>
      </w:pPr>
    </w:p>
    <w:p w:rsidR="003959EE" w:rsidRPr="005D161F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 w:rsidRPr="005D161F">
        <w:rPr>
          <w:rFonts w:ascii="Times New Roman" w:hAnsi="Times New Roman"/>
          <w:b/>
          <w:color w:val="000080"/>
          <w:sz w:val="24"/>
          <w:szCs w:val="24"/>
        </w:rPr>
        <w:t>Career Profile</w:t>
      </w:r>
    </w:p>
    <w:tbl>
      <w:tblPr>
        <w:tblW w:w="9045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610"/>
        <w:gridCol w:w="3510"/>
        <w:gridCol w:w="2925"/>
      </w:tblGrid>
      <w:tr w:rsidR="003959EE" w:rsidRPr="005D161F" w:rsidTr="002F67A0">
        <w:trPr>
          <w:cantSplit/>
          <w:trHeight w:val="42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3959EE" w:rsidRPr="005D161F" w:rsidRDefault="003959EE" w:rsidP="002F67A0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Dates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3959EE" w:rsidRPr="005D161F" w:rsidRDefault="003959EE" w:rsidP="002F67A0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Organization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959EE" w:rsidRPr="005D161F" w:rsidRDefault="003959EE" w:rsidP="002F67A0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Designation</w:t>
            </w:r>
          </w:p>
        </w:tc>
      </w:tr>
      <w:tr w:rsidR="00F557A4" w:rsidRPr="005D161F" w:rsidTr="002F67A0">
        <w:trPr>
          <w:cantSplit/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7A4" w:rsidRDefault="00F557A4" w:rsidP="00F557A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>December 2016 To Present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7A4" w:rsidRPr="006F1FD2" w:rsidRDefault="00F557A4" w:rsidP="00F557A4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Sapient </w:t>
            </w:r>
            <w:r w:rsidR="00510147">
              <w:rPr>
                <w:rFonts w:ascii="Times New Roman" w:hAnsi="Times New Roman"/>
                <w:bCs/>
                <w:sz w:val="24"/>
                <w:szCs w:val="24"/>
              </w:rPr>
              <w:t>Consulting Ltd.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7A4" w:rsidRDefault="002C78ED" w:rsidP="00991461">
            <w:pPr>
              <w:snapToGrid w:val="0"/>
              <w:spacing w:before="20" w:after="20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Senior </w:t>
            </w:r>
            <w:r w:rsidR="005257BE">
              <w:rPr>
                <w:rFonts w:ascii="Times New Roman" w:hAnsi="Times New Roman"/>
                <w:bCs/>
                <w:sz w:val="24"/>
                <w:szCs w:val="24"/>
              </w:rPr>
              <w:t>Dev</w:t>
            </w:r>
            <w:r w:rsidR="00991461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5257BE">
              <w:rPr>
                <w:rFonts w:ascii="Times New Roman" w:hAnsi="Times New Roman"/>
                <w:bCs/>
                <w:sz w:val="24"/>
                <w:szCs w:val="24"/>
              </w:rPr>
              <w:t>ps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5257BE">
              <w:rPr>
                <w:rFonts w:ascii="Times New Roman" w:hAnsi="Times New Roman"/>
                <w:bCs/>
                <w:sz w:val="24"/>
                <w:szCs w:val="24"/>
              </w:rPr>
              <w:t xml:space="preserve"> Infrastructure</w:t>
            </w:r>
          </w:p>
        </w:tc>
      </w:tr>
      <w:tr w:rsidR="00F557A4" w:rsidRPr="005D161F" w:rsidTr="002F67A0">
        <w:trPr>
          <w:cantSplit/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7A4" w:rsidRPr="005D161F" w:rsidRDefault="00F557A4" w:rsidP="00F557A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>February 2015 To December 2016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7A4" w:rsidRPr="00363C9E" w:rsidRDefault="00F557A4" w:rsidP="00F557A4">
            <w:pPr>
              <w:snapToGrid w:val="0"/>
              <w:spacing w:before="20" w:after="20"/>
            </w:pP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>BobTech 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olution Pvt Ltd(Client Sapient)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7A4" w:rsidRDefault="00F557A4" w:rsidP="00F557A4">
            <w:r>
              <w:rPr>
                <w:rFonts w:ascii="Times New Roman" w:hAnsi="Times New Roman"/>
                <w:bCs/>
                <w:sz w:val="24"/>
                <w:szCs w:val="24"/>
              </w:rPr>
              <w:t>Associate Platform L2</w:t>
            </w: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 xml:space="preserve"> – (DevOps, Infrastructure)</w:t>
            </w:r>
            <w:r>
              <w:rPr>
                <w:rFonts w:ascii="Calibri"/>
                <w:b/>
                <w:color w:val="000000"/>
              </w:rPr>
              <w:t xml:space="preserve"> </w:t>
            </w:r>
          </w:p>
        </w:tc>
      </w:tr>
      <w:tr w:rsidR="00F557A4" w:rsidRPr="005D161F" w:rsidTr="002F67A0">
        <w:trPr>
          <w:cantSplit/>
          <w:trHeight w:val="44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7A4" w:rsidRPr="005D161F" w:rsidRDefault="00F557A4" w:rsidP="00F557A4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>April 2011 To February 2015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57A4" w:rsidRPr="005D161F" w:rsidRDefault="00F557A4" w:rsidP="00F557A4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>kanak dristi infotech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7A4" w:rsidRPr="005D161F" w:rsidRDefault="00F557A4" w:rsidP="00F557A4">
            <w:pPr>
              <w:snapToGrid w:val="0"/>
              <w:spacing w:before="20" w:after="20"/>
              <w:rPr>
                <w:rFonts w:ascii="Times New Roman" w:hAnsi="Times New Roman"/>
                <w:bCs/>
                <w:sz w:val="24"/>
                <w:szCs w:val="24"/>
              </w:rPr>
            </w:pP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>Linux System Administrator</w:t>
            </w:r>
          </w:p>
        </w:tc>
      </w:tr>
    </w:tbl>
    <w:p w:rsidR="003959EE" w:rsidRPr="005D161F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</w:p>
    <w:p w:rsidR="003959EE" w:rsidRPr="005D161F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 w:rsidRPr="005D161F">
        <w:rPr>
          <w:rFonts w:ascii="Times New Roman" w:hAnsi="Times New Roman"/>
          <w:b/>
          <w:color w:val="000080"/>
          <w:sz w:val="24"/>
          <w:szCs w:val="24"/>
        </w:rPr>
        <w:t>Technology</w:t>
      </w:r>
    </w:p>
    <w:p w:rsidR="003959EE" w:rsidRPr="005D161F" w:rsidRDefault="003959EE" w:rsidP="003959EE">
      <w:pPr>
        <w:ind w:left="720"/>
        <w:rPr>
          <w:rFonts w:ascii="Times New Roman" w:hAnsi="Times New Roman"/>
          <w:bCs/>
          <w:sz w:val="24"/>
          <w:szCs w:val="24"/>
        </w:rPr>
      </w:pPr>
      <w:r w:rsidRPr="005D161F">
        <w:rPr>
          <w:rFonts w:ascii="Times New Roman" w:hAnsi="Times New Roman"/>
          <w:bCs/>
          <w:sz w:val="24"/>
          <w:szCs w:val="24"/>
        </w:rPr>
        <w:t>Belo</w:t>
      </w:r>
      <w:r w:rsidR="00860CFC">
        <w:rPr>
          <w:rFonts w:ascii="Times New Roman" w:hAnsi="Times New Roman"/>
          <w:bCs/>
          <w:sz w:val="24"/>
          <w:szCs w:val="24"/>
        </w:rPr>
        <w:t>w is a list of important</w:t>
      </w:r>
      <w:r w:rsidRPr="005D161F">
        <w:rPr>
          <w:rFonts w:ascii="Times New Roman" w:hAnsi="Times New Roman"/>
          <w:bCs/>
          <w:sz w:val="24"/>
          <w:szCs w:val="24"/>
        </w:rPr>
        <w:t xml:space="preserve"> technologies that I have worked with.</w:t>
      </w:r>
    </w:p>
    <w:tbl>
      <w:tblPr>
        <w:tblW w:w="903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780"/>
        <w:gridCol w:w="5250"/>
      </w:tblGrid>
      <w:tr w:rsidR="003959EE" w:rsidRPr="005D161F" w:rsidTr="001F620F">
        <w:trPr>
          <w:trHeight w:val="42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959EE" w:rsidRPr="005D161F" w:rsidRDefault="00AB4878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 xml:space="preserve">source code </w:t>
            </w:r>
            <w:r w:rsidR="001D2848">
              <w:rPr>
                <w:rFonts w:ascii="Times New Roman" w:hAnsi="Times New Roman"/>
                <w:bCs/>
                <w:sz w:val="24"/>
                <w:szCs w:val="24"/>
              </w:rPr>
              <w:t xml:space="preserve">management &amp; </w:t>
            </w:r>
            <w:r w:rsidR="001D2848" w:rsidRPr="00AB4878">
              <w:rPr>
                <w:rFonts w:ascii="Times New Roman" w:hAnsi="Times New Roman"/>
                <w:bCs/>
                <w:sz w:val="24"/>
                <w:szCs w:val="24"/>
              </w:rPr>
              <w:t>Version Control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AB4878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GitHub,GitLab</w:t>
            </w:r>
            <w:r w:rsidR="001D284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 &amp; </w:t>
            </w:r>
            <w:r w:rsidR="001D2848"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SVN,Git</w:t>
            </w:r>
          </w:p>
        </w:tc>
      </w:tr>
      <w:tr w:rsidR="003959EE" w:rsidRPr="005D161F" w:rsidTr="001F620F">
        <w:trPr>
          <w:trHeight w:val="350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959EE" w:rsidRPr="005D161F" w:rsidRDefault="001D2848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CI/CD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&amp; </w:t>
            </w: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Build Tool</w:t>
            </w:r>
            <w:r w:rsidR="001F620F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 &amp; </w:t>
            </w:r>
            <w:r w:rsidR="001F620F"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Artifactory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1F620F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J</w:t>
            </w: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enkins,GitLab</w:t>
            </w: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 &amp; </w:t>
            </w: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Maven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&amp; </w:t>
            </w: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Jfrog,Nexux</w:t>
            </w:r>
          </w:p>
        </w:tc>
      </w:tr>
      <w:tr w:rsidR="003959EE" w:rsidRPr="005D161F" w:rsidTr="001F620F">
        <w:trPr>
          <w:trHeight w:val="350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959EE" w:rsidRPr="005D161F" w:rsidRDefault="001F620F" w:rsidP="001F620F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Container </w:t>
            </w: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 &amp;Orchestration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1F620F" w:rsidP="002F67A0">
            <w:pPr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Docker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&amp;</w:t>
            </w: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 xml:space="preserve"> Swarm</w:t>
            </w:r>
          </w:p>
        </w:tc>
      </w:tr>
      <w:tr w:rsidR="003959EE" w:rsidRPr="005D161F" w:rsidTr="001F620F">
        <w:trPr>
          <w:trHeight w:val="400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959EE" w:rsidRPr="005D161F" w:rsidRDefault="001F620F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Config</w:t>
            </w:r>
            <w:r w:rsidR="00991461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u</w:t>
            </w: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ration</w:t>
            </w: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 Management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1F620F" w:rsidP="002F67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Ansible</w:t>
            </w:r>
          </w:p>
        </w:tc>
      </w:tr>
      <w:tr w:rsidR="00AB4878" w:rsidRPr="005D161F" w:rsidTr="001F620F">
        <w:trPr>
          <w:trHeight w:val="400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AB4878" w:rsidRPr="00AB4878" w:rsidRDefault="001F620F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Centralize Logging</w:t>
            </w: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 &amp; Monitoring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878" w:rsidRPr="00AB4878" w:rsidRDefault="001F620F" w:rsidP="002F67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ELK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&amp; </w:t>
            </w: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Nagios</w:t>
            </w:r>
          </w:p>
        </w:tc>
      </w:tr>
      <w:tr w:rsidR="00AB4878" w:rsidRPr="005D161F" w:rsidTr="001F620F">
        <w:trPr>
          <w:trHeight w:val="400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AB4878" w:rsidRPr="00AB4878" w:rsidRDefault="001F620F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Server Manag</w:t>
            </w:r>
            <w:r w:rsidR="00991461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e</w:t>
            </w: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ment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878" w:rsidRPr="00AB4878" w:rsidRDefault="001F620F" w:rsidP="002F67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Nginx,</w:t>
            </w:r>
            <w:r w:rsidR="0099146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Apache</w:t>
            </w:r>
          </w:p>
        </w:tc>
      </w:tr>
      <w:tr w:rsidR="00AB4878" w:rsidRPr="005D161F" w:rsidTr="001F620F">
        <w:trPr>
          <w:trHeight w:val="400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AB4878" w:rsidRPr="00AB4878" w:rsidRDefault="001F620F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Infrastructure</w:t>
            </w: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 &amp; DB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878" w:rsidRPr="00AB4878" w:rsidRDefault="001F620F" w:rsidP="002F67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AWS,VMWare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&amp; MS SQL</w:t>
            </w:r>
          </w:p>
        </w:tc>
      </w:tr>
      <w:tr w:rsidR="001F620F" w:rsidRPr="005D161F" w:rsidTr="001F620F">
        <w:trPr>
          <w:trHeight w:val="400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F620F" w:rsidRPr="00AB4878" w:rsidRDefault="001F620F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>Other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20F" w:rsidRPr="00AB4878" w:rsidRDefault="001F620F" w:rsidP="002F67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</w:t>
            </w:r>
            <w:r w:rsidRPr="00AB4878">
              <w:rPr>
                <w:rFonts w:ascii="Times New Roman" w:hAnsi="Times New Roman"/>
                <w:bCs/>
                <w:sz w:val="24"/>
                <w:szCs w:val="24"/>
              </w:rPr>
              <w:t>ira,Confluence,Slack</w:t>
            </w:r>
          </w:p>
        </w:tc>
      </w:tr>
    </w:tbl>
    <w:p w:rsidR="003959EE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 w:rsidRPr="005D161F">
        <w:rPr>
          <w:rFonts w:ascii="Times New Roman" w:hAnsi="Times New Roman"/>
          <w:b/>
          <w:color w:val="000080"/>
          <w:sz w:val="24"/>
          <w:szCs w:val="24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1"/>
      </w:tblGrid>
      <w:tr w:rsidR="005D4B79" w:rsidTr="005D4B79">
        <w:tc>
          <w:tcPr>
            <w:tcW w:w="4620" w:type="dxa"/>
            <w:shd w:val="clear" w:color="auto" w:fill="D9D9D9" w:themeFill="background1" w:themeFillShade="D9"/>
          </w:tcPr>
          <w:p w:rsidR="005D4B79" w:rsidRDefault="005D4B79" w:rsidP="003959EE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Degree and Date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5D4B79" w:rsidRDefault="005D4B79" w:rsidP="003959EE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Institute</w:t>
            </w:r>
          </w:p>
        </w:tc>
      </w:tr>
      <w:tr w:rsidR="005D4B79" w:rsidTr="005D4B79">
        <w:tc>
          <w:tcPr>
            <w:tcW w:w="4620" w:type="dxa"/>
          </w:tcPr>
          <w:p w:rsidR="005D4B79" w:rsidRDefault="005D4B79" w:rsidP="00991461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 xml:space="preserve">Bachelor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Computer Application</w:t>
            </w:r>
            <w:r w:rsidR="00991461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2004</w:t>
            </w:r>
          </w:p>
        </w:tc>
        <w:tc>
          <w:tcPr>
            <w:tcW w:w="4621" w:type="dxa"/>
          </w:tcPr>
          <w:p w:rsidR="005D4B79" w:rsidRDefault="005D4B79" w:rsidP="003959EE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I.G.N.O.U</w:t>
            </w:r>
          </w:p>
        </w:tc>
      </w:tr>
      <w:tr w:rsidR="005D4B79" w:rsidTr="005D4B79">
        <w:tc>
          <w:tcPr>
            <w:tcW w:w="4620" w:type="dxa"/>
          </w:tcPr>
          <w:p w:rsidR="005D4B79" w:rsidRDefault="005D4B79" w:rsidP="003959EE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HSC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,2000</w:t>
            </w:r>
          </w:p>
        </w:tc>
        <w:tc>
          <w:tcPr>
            <w:tcW w:w="4621" w:type="dxa"/>
          </w:tcPr>
          <w:p w:rsidR="005D4B79" w:rsidRDefault="005D4B79" w:rsidP="003959EE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Madan Mohan Malviya Inter college.</w:t>
            </w:r>
          </w:p>
        </w:tc>
      </w:tr>
      <w:tr w:rsidR="005D4B79" w:rsidTr="005D4B79">
        <w:tc>
          <w:tcPr>
            <w:tcW w:w="4620" w:type="dxa"/>
          </w:tcPr>
          <w:p w:rsidR="005D4B79" w:rsidRDefault="005D4B79" w:rsidP="003959EE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SSC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,1998</w:t>
            </w:r>
          </w:p>
        </w:tc>
        <w:tc>
          <w:tcPr>
            <w:tcW w:w="4621" w:type="dxa"/>
          </w:tcPr>
          <w:p w:rsidR="005D4B79" w:rsidRDefault="005D4B79" w:rsidP="003959EE">
            <w:pPr>
              <w:tabs>
                <w:tab w:val="left" w:pos="2898"/>
                <w:tab w:val="left" w:pos="8838"/>
              </w:tabs>
              <w:spacing w:after="120"/>
              <w:rPr>
                <w:rFonts w:ascii="Times New Roman" w:hAnsi="Times New Roman"/>
                <w:b/>
                <w:color w:val="00008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B.R.D.K Inter college</w:t>
            </w:r>
          </w:p>
        </w:tc>
      </w:tr>
    </w:tbl>
    <w:p w:rsidR="00950DFB" w:rsidRDefault="00950DFB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</w:p>
    <w:p w:rsidR="003959EE" w:rsidRPr="00CE14FB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8"/>
          <w:szCs w:val="24"/>
        </w:rPr>
      </w:pPr>
      <w:r w:rsidRPr="00CE14FB">
        <w:rPr>
          <w:rFonts w:ascii="Times New Roman" w:hAnsi="Times New Roman"/>
          <w:b/>
          <w:color w:val="000080"/>
          <w:sz w:val="28"/>
          <w:szCs w:val="24"/>
        </w:rPr>
        <w:t>Assignments</w:t>
      </w:r>
    </w:p>
    <w:p w:rsidR="003959EE" w:rsidRDefault="003959EE" w:rsidP="003959EE">
      <w:pPr>
        <w:ind w:firstLine="720"/>
        <w:rPr>
          <w:rFonts w:ascii="Times New Roman" w:hAnsi="Times New Roman"/>
          <w:bCs/>
          <w:sz w:val="24"/>
          <w:szCs w:val="24"/>
        </w:rPr>
      </w:pPr>
      <w:r w:rsidRPr="005D161F">
        <w:rPr>
          <w:rFonts w:ascii="Times New Roman" w:hAnsi="Times New Roman"/>
          <w:bCs/>
          <w:sz w:val="24"/>
          <w:szCs w:val="24"/>
        </w:rPr>
        <w:t>The details of the assignments that I have handled are described here.</w:t>
      </w:r>
    </w:p>
    <w:p w:rsidR="003959EE" w:rsidRDefault="003959EE" w:rsidP="003959EE">
      <w:pPr>
        <w:ind w:firstLine="720"/>
        <w:rPr>
          <w:rFonts w:ascii="Times New Roman" w:hAnsi="Times New Roman"/>
          <w:bCs/>
          <w:sz w:val="24"/>
          <w:szCs w:val="24"/>
        </w:rPr>
      </w:pPr>
    </w:p>
    <w:p w:rsidR="003959EE" w:rsidRDefault="003959EE" w:rsidP="003959EE">
      <w:pPr>
        <w:rPr>
          <w:rFonts w:ascii="Times New Roman" w:hAnsi="Times New Roman"/>
          <w:b/>
          <w:color w:val="000080"/>
          <w:sz w:val="24"/>
          <w:szCs w:val="24"/>
        </w:rPr>
      </w:pPr>
      <w:r w:rsidRPr="005D161F">
        <w:rPr>
          <w:rFonts w:ascii="Times New Roman" w:hAnsi="Times New Roman"/>
          <w:b/>
          <w:color w:val="000080"/>
          <w:sz w:val="24"/>
          <w:szCs w:val="24"/>
        </w:rPr>
        <w:t>Assignment – 1</w:t>
      </w:r>
    </w:p>
    <w:tbl>
      <w:tblPr>
        <w:tblW w:w="8805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482"/>
        <w:gridCol w:w="7323"/>
      </w:tblGrid>
      <w:tr w:rsidR="003959EE" w:rsidRPr="005D161F" w:rsidTr="00510147">
        <w:trPr>
          <w:trHeight w:val="366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Project Name</w:t>
            </w:r>
          </w:p>
        </w:tc>
        <w:tc>
          <w:tcPr>
            <w:tcW w:w="7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959EE" w:rsidRPr="005D161F" w:rsidRDefault="0085123D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5123D">
              <w:rPr>
                <w:rFonts w:ascii="Times New Roman" w:hAnsi="Times New Roman"/>
                <w:sz w:val="24"/>
                <w:szCs w:val="24"/>
                <w:lang w:val="en-US" w:eastAsia="en-US"/>
              </w:rPr>
              <w:t>Innogy Trading SI Support</w:t>
            </w:r>
          </w:p>
        </w:tc>
      </w:tr>
      <w:tr w:rsidR="003959EE" w:rsidRPr="005D161F" w:rsidTr="00510147">
        <w:trPr>
          <w:trHeight w:val="363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678"/>
                <w:tab w:val="left" w:pos="8618"/>
              </w:tabs>
              <w:snapToGrid w:val="0"/>
              <w:spacing w:after="120"/>
              <w:ind w:left="-220" w:firstLine="2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Customer</w:t>
            </w:r>
          </w:p>
        </w:tc>
        <w:tc>
          <w:tcPr>
            <w:tcW w:w="7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85123D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85123D">
              <w:rPr>
                <w:rFonts w:ascii="Times New Roman" w:hAnsi="Times New Roman"/>
                <w:sz w:val="24"/>
                <w:szCs w:val="24"/>
              </w:rPr>
              <w:t>TRM company in Germany.</w:t>
            </w:r>
          </w:p>
        </w:tc>
      </w:tr>
      <w:tr w:rsidR="003959EE" w:rsidRPr="005D161F" w:rsidTr="004F6FD5">
        <w:trPr>
          <w:trHeight w:val="422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Period</w:t>
            </w:r>
          </w:p>
        </w:tc>
        <w:tc>
          <w:tcPr>
            <w:tcW w:w="7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4F6FD5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  <w:r w:rsidR="003959EE" w:rsidRPr="00E3669F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-July</w:t>
            </w:r>
            <w:r w:rsidR="003959EE">
              <w:rPr>
                <w:rFonts w:ascii="Times New Roman" w:hAnsi="Times New Roman"/>
                <w:bCs/>
                <w:sz w:val="24"/>
                <w:szCs w:val="24"/>
              </w:rPr>
              <w:t>-2018 – Till date</w:t>
            </w:r>
          </w:p>
        </w:tc>
      </w:tr>
      <w:tr w:rsidR="003959EE" w:rsidRPr="005D161F" w:rsidTr="00510147">
        <w:trPr>
          <w:trHeight w:val="363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Description</w:t>
            </w:r>
          </w:p>
        </w:tc>
        <w:tc>
          <w:tcPr>
            <w:tcW w:w="7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4F6FD5" w:rsidRDefault="004F6FD5" w:rsidP="002F67A0">
            <w:pPr>
              <w:pStyle w:val="PlainText"/>
              <w:rPr>
                <w:rFonts w:ascii="Times New Roman" w:hAnsi="Times New Roman" w:cs="Times New Roman"/>
                <w:sz w:val="24"/>
                <w:szCs w:val="24"/>
                <w:lang w:val="en-GB" w:eastAsia="ar-SA"/>
              </w:rPr>
            </w:pPr>
            <w:r w:rsidRPr="004F6FD5">
              <w:rPr>
                <w:rFonts w:ascii="Times New Roman" w:hAnsi="Times New Roman" w:cs="Times New Roman"/>
                <w:sz w:val="24"/>
                <w:szCs w:val="24"/>
                <w:lang w:val="en-GB" w:eastAsia="ar-SA"/>
              </w:rPr>
              <w:t>Allegro which is the trade capture, trade lifecycle</w:t>
            </w:r>
            <w:r w:rsidR="00991461">
              <w:rPr>
                <w:rFonts w:ascii="Times New Roman" w:hAnsi="Times New Roman" w:cs="Times New Roman"/>
                <w:sz w:val="24"/>
                <w:szCs w:val="24"/>
                <w:lang w:val="en-GB" w:eastAsia="ar-SA"/>
              </w:rPr>
              <w:t>,</w:t>
            </w:r>
            <w:r w:rsidRPr="004F6FD5">
              <w:rPr>
                <w:rFonts w:ascii="Times New Roman" w:hAnsi="Times New Roman" w:cs="Times New Roman"/>
                <w:sz w:val="24"/>
                <w:szCs w:val="24"/>
                <w:lang w:val="en-GB" w:eastAsia="ar-SA"/>
              </w:rPr>
              <w:t xml:space="preserve"> and risk management system and Tibco which integrates with the wider enterprise and regional retail companies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ar-SA"/>
              </w:rPr>
              <w:t>.</w:t>
            </w:r>
          </w:p>
        </w:tc>
      </w:tr>
      <w:tr w:rsidR="003959EE" w:rsidRPr="005D161F" w:rsidTr="00510147">
        <w:trPr>
          <w:trHeight w:val="363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Role</w:t>
            </w:r>
          </w:p>
        </w:tc>
        <w:tc>
          <w:tcPr>
            <w:tcW w:w="7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85123D" w:rsidP="00991461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Sr. Dev</w:t>
            </w:r>
            <w:r w:rsidR="0099146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ps</w:t>
            </w:r>
          </w:p>
        </w:tc>
      </w:tr>
      <w:tr w:rsidR="003959EE" w:rsidRPr="005D161F" w:rsidTr="00510147">
        <w:trPr>
          <w:trHeight w:val="363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Tools Used</w:t>
            </w:r>
          </w:p>
        </w:tc>
        <w:tc>
          <w:tcPr>
            <w:tcW w:w="7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85123D" w:rsidP="002F67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Allegro,Tibco,GitLab,</w:t>
            </w:r>
            <w:r w:rsidR="00D5747F">
              <w:rPr>
                <w:rFonts w:ascii="Times New Roman" w:hAnsi="Times New Roman"/>
                <w:sz w:val="24"/>
                <w:szCs w:val="24"/>
              </w:rPr>
              <w:t>GitLab Runner,</w:t>
            </w:r>
            <w:r>
              <w:rPr>
                <w:rFonts w:ascii="Times New Roman" w:hAnsi="Times New Roman"/>
                <w:sz w:val="24"/>
                <w:szCs w:val="24"/>
              </w:rPr>
              <w:t>MS SQL,</w:t>
            </w:r>
            <w:r w:rsidR="00D5747F">
              <w:rPr>
                <w:rFonts w:ascii="Times New Roman" w:hAnsi="Times New Roman"/>
                <w:sz w:val="24"/>
                <w:szCs w:val="24"/>
              </w:rPr>
              <w:t>IIS</w:t>
            </w:r>
          </w:p>
        </w:tc>
      </w:tr>
      <w:tr w:rsidR="003959EE" w:rsidRPr="005D161F" w:rsidTr="00510147">
        <w:trPr>
          <w:trHeight w:val="363"/>
        </w:trPr>
        <w:tc>
          <w:tcPr>
            <w:tcW w:w="8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2D783E" w:rsidRDefault="003959EE" w:rsidP="002F67A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Responsibilities</w:t>
            </w:r>
          </w:p>
        </w:tc>
      </w:tr>
      <w:tr w:rsidR="003959EE" w:rsidRPr="005D161F" w:rsidTr="00510147">
        <w:trPr>
          <w:trHeight w:val="1775"/>
        </w:trPr>
        <w:tc>
          <w:tcPr>
            <w:tcW w:w="8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23D" w:rsidRDefault="0085123D" w:rsidP="0085123D">
            <w:pPr>
              <w:pStyle w:val="Plain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23D">
              <w:rPr>
                <w:rFonts w:ascii="Times New Roman" w:hAnsi="Times New Roman" w:cs="Times New Roman"/>
                <w:sz w:val="24"/>
                <w:szCs w:val="24"/>
              </w:rPr>
              <w:t>Automating the management and creation of Application Servers, resources and database deployments</w:t>
            </w:r>
          </w:p>
          <w:p w:rsidR="0085123D" w:rsidRDefault="0085123D" w:rsidP="0085123D">
            <w:pPr>
              <w:pStyle w:val="Plain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23D">
              <w:rPr>
                <w:rFonts w:ascii="Times New Roman" w:hAnsi="Times New Roman" w:cs="Times New Roman"/>
                <w:sz w:val="24"/>
                <w:szCs w:val="24"/>
              </w:rPr>
              <w:t>creating a fully Automated Build and Deployment Platform via GitLab</w:t>
            </w:r>
            <w:r w:rsidR="004F6FD5">
              <w:rPr>
                <w:rFonts w:ascii="Times New Roman" w:hAnsi="Times New Roman" w:cs="Times New Roman"/>
                <w:sz w:val="24"/>
                <w:szCs w:val="24"/>
              </w:rPr>
              <w:t xml:space="preserve"> and GitLab Runner.</w:t>
            </w:r>
          </w:p>
          <w:p w:rsidR="0085123D" w:rsidRPr="0085123D" w:rsidRDefault="0085123D" w:rsidP="0085123D">
            <w:pPr>
              <w:pStyle w:val="Plain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123D">
              <w:rPr>
                <w:rFonts w:ascii="Times New Roman" w:hAnsi="Times New Roman" w:cs="Times New Roman"/>
                <w:sz w:val="24"/>
                <w:szCs w:val="24"/>
              </w:rPr>
              <w:t>Writing Shell and batch scripts to automatically configure integration and test environments, including deploying WAR and EAR files, stopping and starting Application Servers and processes</w:t>
            </w:r>
          </w:p>
        </w:tc>
      </w:tr>
    </w:tbl>
    <w:p w:rsidR="003959EE" w:rsidRDefault="003959EE" w:rsidP="003959EE">
      <w:pPr>
        <w:rPr>
          <w:rFonts w:ascii="Times New Roman" w:hAnsi="Times New Roman"/>
          <w:b/>
          <w:color w:val="000080"/>
          <w:sz w:val="24"/>
          <w:szCs w:val="24"/>
        </w:rPr>
      </w:pPr>
    </w:p>
    <w:p w:rsidR="003959EE" w:rsidRDefault="003959EE" w:rsidP="003959EE">
      <w:pPr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Assignment – 2</w:t>
      </w:r>
    </w:p>
    <w:tbl>
      <w:tblPr>
        <w:tblW w:w="909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530"/>
        <w:gridCol w:w="7560"/>
      </w:tblGrid>
      <w:tr w:rsidR="003959EE" w:rsidRPr="005D161F" w:rsidTr="002F67A0">
        <w:trPr>
          <w:trHeight w:val="51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Project Name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GS Select</w:t>
            </w:r>
          </w:p>
        </w:tc>
      </w:tr>
      <w:tr w:rsidR="003959EE" w:rsidRPr="005D161F" w:rsidTr="002F67A0">
        <w:trPr>
          <w:trHeight w:val="50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678"/>
                <w:tab w:val="left" w:pos="8618"/>
              </w:tabs>
              <w:snapToGrid w:val="0"/>
              <w:spacing w:after="120"/>
              <w:ind w:left="-220" w:firstLine="2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Customer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Asset and Portfolio Management Company in </w:t>
            </w:r>
            <w:r w:rsidR="00991461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US</w:t>
            </w:r>
          </w:p>
        </w:tc>
      </w:tr>
      <w:tr w:rsidR="003959EE" w:rsidRPr="005D161F" w:rsidTr="002F67A0">
        <w:trPr>
          <w:trHeight w:val="50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Period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2C78ED" w:rsidP="002C78ED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  <w:r w:rsidR="003959EE" w:rsidRPr="005D161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March</w:t>
            </w:r>
            <w:r w:rsidR="003959EE" w:rsidRPr="005D161F">
              <w:rPr>
                <w:rFonts w:ascii="Times New Roman" w:hAnsi="Times New Roman"/>
                <w:bCs/>
                <w:sz w:val="24"/>
                <w:szCs w:val="24"/>
              </w:rPr>
              <w:t>-201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="003959EE" w:rsidRPr="005D161F">
              <w:rPr>
                <w:rFonts w:ascii="Times New Roman" w:hAnsi="Times New Roman"/>
                <w:bCs/>
                <w:sz w:val="24"/>
                <w:szCs w:val="24"/>
              </w:rPr>
              <w:t xml:space="preserve"> –  </w:t>
            </w:r>
            <w:r w:rsidR="003959EE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3959EE" w:rsidRPr="00103D0C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-June</w:t>
            </w:r>
            <w:r w:rsidR="003959EE">
              <w:rPr>
                <w:rFonts w:ascii="Times New Roman" w:hAnsi="Times New Roman"/>
                <w:bCs/>
                <w:sz w:val="24"/>
                <w:szCs w:val="24"/>
              </w:rPr>
              <w:t>-2018</w:t>
            </w:r>
          </w:p>
        </w:tc>
      </w:tr>
      <w:tr w:rsidR="003959EE" w:rsidRPr="005D161F" w:rsidTr="002F67A0">
        <w:trPr>
          <w:trHeight w:val="50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Description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 Select</w:t>
            </w:r>
            <w:r w:rsidRPr="00D470D8">
              <w:rPr>
                <w:rFonts w:ascii="Times New Roman" w:hAnsi="Times New Roman" w:cs="Times New Roman"/>
                <w:sz w:val="24"/>
                <w:szCs w:val="24"/>
              </w:rPr>
              <w:t xml:space="preserve"> is an investment platform developed for an American multinational investment banking firm which would allow borrowers to pledge securities through collateral accounts and secure revolving, non-revolving, uncommitted, and demand lines of credit</w:t>
            </w:r>
            <w:r w:rsidRPr="00483889">
              <w:rPr>
                <w:rFonts w:asciiTheme="minorHAnsi" w:hAnsiTheme="minorHAnsi" w:cstheme="minorHAnsi"/>
              </w:rPr>
              <w:t>.</w:t>
            </w:r>
          </w:p>
        </w:tc>
      </w:tr>
      <w:tr w:rsidR="003959EE" w:rsidRPr="005D161F" w:rsidTr="002F67A0">
        <w:trPr>
          <w:trHeight w:val="50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2C78ED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Senior Associate</w:t>
            </w:r>
            <w:r w:rsidRPr="00F557A4">
              <w:rPr>
                <w:rFonts w:ascii="Times New Roman" w:hAnsi="Times New Roman"/>
                <w:bCs/>
                <w:sz w:val="24"/>
                <w:szCs w:val="24"/>
              </w:rPr>
              <w:t>– (DevOps, Infrastructure)</w:t>
            </w:r>
          </w:p>
        </w:tc>
      </w:tr>
      <w:tr w:rsidR="003959EE" w:rsidRPr="005D161F" w:rsidTr="002F67A0">
        <w:trPr>
          <w:trHeight w:val="50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Tools Used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6F0831" w:rsidP="002F67A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Nginx,Apache,Tomcat,Nagios,Ansible,Canvas,Conduit,Canvas,Jira</w:t>
            </w:r>
          </w:p>
        </w:tc>
      </w:tr>
      <w:tr w:rsidR="003959EE" w:rsidRPr="005D161F" w:rsidTr="002F67A0">
        <w:trPr>
          <w:trHeight w:val="508"/>
        </w:trPr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2D783E" w:rsidRDefault="003959EE" w:rsidP="002F67A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Responsibilities</w:t>
            </w:r>
          </w:p>
        </w:tc>
      </w:tr>
      <w:tr w:rsidR="003959EE" w:rsidRPr="005D161F" w:rsidTr="002F67A0">
        <w:trPr>
          <w:trHeight w:val="2159"/>
        </w:trPr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72A" w:rsidRPr="00AD272A" w:rsidRDefault="00AD272A" w:rsidP="00AD272A">
            <w:pPr>
              <w:pStyle w:val="Plain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272A">
              <w:rPr>
                <w:rFonts w:ascii="Times New Roman" w:hAnsi="Times New Roman" w:cs="Times New Roman"/>
                <w:sz w:val="24"/>
                <w:szCs w:val="24"/>
              </w:rPr>
              <w:t>Work closely with development teams to ensure that solutions are designed with customer user experience, scale/performance and operability in mind</w:t>
            </w:r>
          </w:p>
          <w:p w:rsidR="00AD272A" w:rsidRPr="00AD272A" w:rsidRDefault="00AD272A" w:rsidP="00AD272A">
            <w:pPr>
              <w:pStyle w:val="Plain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272A">
              <w:rPr>
                <w:rFonts w:ascii="Times New Roman" w:hAnsi="Times New Roman" w:cs="Times New Roman"/>
                <w:sz w:val="24"/>
                <w:szCs w:val="24"/>
              </w:rPr>
              <w:t>Design and Develop the test automation to validate the builds in the CI/CD pipeline</w:t>
            </w:r>
          </w:p>
          <w:p w:rsidR="00AD272A" w:rsidRPr="00AD272A" w:rsidRDefault="00AD272A" w:rsidP="00AD272A">
            <w:pPr>
              <w:pStyle w:val="PlainTex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272A">
              <w:rPr>
                <w:rFonts w:ascii="Times New Roman" w:hAnsi="Times New Roman" w:cs="Times New Roman"/>
                <w:sz w:val="24"/>
                <w:szCs w:val="24"/>
              </w:rPr>
              <w:t>Creating and managing Development and Continuous Integration Environments </w:t>
            </w:r>
          </w:p>
          <w:p w:rsidR="00AD272A" w:rsidRDefault="00AD272A" w:rsidP="00AD272A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Georgia" w:hAnsi="Georgia"/>
                <w:color w:val="1A1A1A"/>
                <w:sz w:val="24"/>
                <w:szCs w:val="24"/>
                <w:lang w:val="en-US" w:eastAsia="en-US"/>
              </w:rPr>
            </w:pPr>
            <w:r w:rsidRPr="00AD272A">
              <w:rPr>
                <w:rFonts w:ascii="Georgia" w:hAnsi="Georgia"/>
                <w:color w:val="1A1A1A"/>
                <w:sz w:val="24"/>
                <w:szCs w:val="24"/>
                <w:lang w:val="en-US" w:eastAsia="en-US"/>
              </w:rPr>
              <w:t>Automating the deployment and build of Application Servers across multiple environments, technologies</w:t>
            </w:r>
            <w:r w:rsidR="00991461">
              <w:rPr>
                <w:rFonts w:ascii="Georgia" w:hAnsi="Georgia"/>
                <w:color w:val="1A1A1A"/>
                <w:sz w:val="24"/>
                <w:szCs w:val="24"/>
                <w:lang w:val="en-US" w:eastAsia="en-US"/>
              </w:rPr>
              <w:t>,</w:t>
            </w:r>
            <w:r w:rsidRPr="00AD272A">
              <w:rPr>
                <w:rFonts w:ascii="Georgia" w:hAnsi="Georgia"/>
                <w:color w:val="1A1A1A"/>
                <w:sz w:val="24"/>
                <w:szCs w:val="24"/>
                <w:lang w:val="en-US" w:eastAsia="en-US"/>
              </w:rPr>
              <w:t xml:space="preserve"> and platforms</w:t>
            </w:r>
          </w:p>
          <w:p w:rsidR="003959EE" w:rsidRPr="0085123D" w:rsidRDefault="0085123D" w:rsidP="00991461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Georgia" w:hAnsi="Georgia"/>
                <w:color w:val="1A1A1A"/>
                <w:sz w:val="24"/>
                <w:szCs w:val="24"/>
                <w:lang w:val="en-US" w:eastAsia="en-US"/>
              </w:rPr>
            </w:pPr>
            <w:r w:rsidRPr="0085123D">
              <w:rPr>
                <w:rFonts w:ascii="Georgia" w:hAnsi="Georgia"/>
                <w:color w:val="1A1A1A"/>
                <w:sz w:val="24"/>
                <w:szCs w:val="24"/>
                <w:lang w:val="en-US" w:eastAsia="en-US"/>
              </w:rPr>
              <w:t>Writing Shell and batch scripts to automatically configure integration and test environments, including deploying WAR and EAR files, stopping and starting Application Servers and processes and deploy environment wise configuration</w:t>
            </w:r>
            <w:r w:rsidR="003959EE" w:rsidRPr="0085123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950DFB" w:rsidRDefault="00950DFB" w:rsidP="003959EE">
      <w:pPr>
        <w:rPr>
          <w:rFonts w:ascii="Times New Roman" w:hAnsi="Times New Roman"/>
          <w:b/>
          <w:color w:val="000080"/>
          <w:sz w:val="24"/>
          <w:szCs w:val="24"/>
        </w:rPr>
      </w:pPr>
    </w:p>
    <w:p w:rsidR="003959EE" w:rsidRPr="005D161F" w:rsidRDefault="003959EE" w:rsidP="003959EE">
      <w:pPr>
        <w:rPr>
          <w:rFonts w:ascii="Times New Roman" w:hAnsi="Times New Roman"/>
          <w:b/>
          <w:bCs/>
          <w:color w:val="000080"/>
          <w:sz w:val="24"/>
          <w:szCs w:val="24"/>
        </w:rPr>
      </w:pPr>
      <w:r w:rsidRPr="005D161F">
        <w:rPr>
          <w:rFonts w:ascii="Times New Roman" w:hAnsi="Times New Roman"/>
          <w:b/>
          <w:color w:val="000080"/>
          <w:sz w:val="24"/>
          <w:szCs w:val="24"/>
        </w:rPr>
        <w:t xml:space="preserve">Assignment - </w:t>
      </w:r>
      <w:r w:rsidR="007F17A3">
        <w:rPr>
          <w:rFonts w:ascii="Times New Roman" w:hAnsi="Times New Roman"/>
          <w:b/>
          <w:color w:val="000080"/>
          <w:sz w:val="24"/>
          <w:szCs w:val="24"/>
        </w:rPr>
        <w:t>3</w:t>
      </w:r>
    </w:p>
    <w:tbl>
      <w:tblPr>
        <w:tblW w:w="909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530"/>
        <w:gridCol w:w="7560"/>
      </w:tblGrid>
      <w:tr w:rsidR="003959EE" w:rsidRPr="005D161F" w:rsidTr="002F67A0">
        <w:trPr>
          <w:trHeight w:val="39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Project Name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959EE" w:rsidRPr="005D161F" w:rsidRDefault="00EE4C47" w:rsidP="002F67A0">
            <w:pPr>
              <w:spacing w:line="3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AIMS</w:t>
            </w:r>
          </w:p>
        </w:tc>
      </w:tr>
      <w:tr w:rsidR="003959EE" w:rsidRPr="005D161F" w:rsidTr="002F67A0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Customer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EE4C47" w:rsidP="002F67A0">
            <w:pPr>
              <w:spacing w:line="3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Asset and Portfolio Management Company in </w:t>
            </w:r>
            <w:r w:rsidR="00991461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US</w:t>
            </w:r>
          </w:p>
        </w:tc>
      </w:tr>
      <w:tr w:rsidR="003959EE" w:rsidRPr="005D161F" w:rsidTr="002F67A0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Period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EE4C47" w:rsidP="00EE4C47">
            <w:pPr>
              <w:spacing w:line="3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28-Feb-2015 to 4-March-2016</w:t>
            </w:r>
          </w:p>
        </w:tc>
      </w:tr>
      <w:tr w:rsidR="003959EE" w:rsidRPr="005D161F" w:rsidTr="002F67A0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Description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EE4C47" w:rsidP="00EE4C4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AIMS was developed </w:t>
            </w:r>
            <w:r w:rsidR="002C78ED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>AEM CQ 5(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Web Content Management).</w:t>
            </w:r>
            <w:r w:rsidR="00991461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r w:rsidR="003959EE" w:rsidRPr="005D161F">
              <w:rPr>
                <w:rFonts w:ascii="Times New Roman" w:hAnsi="Times New Roman"/>
                <w:sz w:val="24"/>
                <w:szCs w:val="24"/>
              </w:rPr>
              <w:t xml:space="preserve">It is used for maintaining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Asset and </w:t>
            </w:r>
            <w:r w:rsidR="002C78ED">
              <w:rPr>
                <w:rFonts w:ascii="Times New Roman" w:hAnsi="Times New Roman"/>
                <w:sz w:val="24"/>
                <w:szCs w:val="24"/>
              </w:rPr>
              <w:t>portfolio</w:t>
            </w:r>
            <w:r w:rsidR="003959EE" w:rsidRPr="005D161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959EE" w:rsidRPr="005D161F" w:rsidTr="002F67A0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EE4C47" w:rsidP="002F67A0">
            <w:pPr>
              <w:spacing w:line="3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AEM System Admin</w:t>
            </w:r>
          </w:p>
        </w:tc>
      </w:tr>
      <w:tr w:rsidR="003959EE" w:rsidRPr="005D161F" w:rsidTr="002F67A0">
        <w:trPr>
          <w:trHeight w:val="35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Tools Used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EE4C47" w:rsidP="002F67A0">
            <w:pPr>
              <w:autoSpaceDE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 CQ5.5 (AEM), CQ5</w:t>
            </w:r>
            <w:r w:rsidR="007F17A3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,Tomcat,Apache,Nagios.</w:t>
            </w:r>
            <w:r w:rsidR="0080699B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Jenkins,Git,</w:t>
            </w:r>
          </w:p>
        </w:tc>
      </w:tr>
      <w:tr w:rsidR="003959EE" w:rsidRPr="005D161F" w:rsidTr="002F67A0">
        <w:trPr>
          <w:trHeight w:val="350"/>
        </w:trPr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color w:val="000080"/>
                <w:sz w:val="24"/>
                <w:szCs w:val="24"/>
              </w:rPr>
              <w:t>Responsibilities</w:t>
            </w:r>
          </w:p>
        </w:tc>
      </w:tr>
      <w:tr w:rsidR="003959EE" w:rsidRPr="005D161F" w:rsidTr="002F67A0">
        <w:trPr>
          <w:trHeight w:val="1502"/>
        </w:trPr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997F26" w:rsidRDefault="007F17A3" w:rsidP="007F17A3">
            <w:pPr>
              <w:pStyle w:val="PlainTex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on Author and publisher of multiple envir</w:t>
            </w:r>
            <w:r w:rsidR="0099146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nment</w:t>
            </w:r>
            <w:r w:rsidR="009914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59EE" w:rsidRPr="005D161F" w:rsidRDefault="007F17A3" w:rsidP="007F17A3">
            <w:pPr>
              <w:pStyle w:val="PlainTex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and monitoring Dev,</w:t>
            </w:r>
            <w:r w:rsidR="00991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QA,</w:t>
            </w:r>
            <w:r w:rsidR="00991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PERF,</w:t>
            </w:r>
            <w:r w:rsidR="00991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UAT,</w:t>
            </w:r>
            <w:r w:rsidR="00991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SIT,</w:t>
            </w:r>
            <w:r w:rsidR="00991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PreProd and Prod environment.</w:t>
            </w:r>
          </w:p>
          <w:p w:rsidR="003959EE" w:rsidRDefault="003959EE" w:rsidP="007F17A3">
            <w:pPr>
              <w:pStyle w:val="PlainTex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1F">
              <w:rPr>
                <w:rFonts w:ascii="Times New Roman" w:hAnsi="Times New Roman" w:cs="Times New Roman"/>
                <w:sz w:val="24"/>
                <w:szCs w:val="24"/>
              </w:rPr>
              <w:t>Created dynamic graphs from the database data.</w:t>
            </w:r>
          </w:p>
          <w:p w:rsidR="007F17A3" w:rsidRPr="007F17A3" w:rsidRDefault="007F17A3" w:rsidP="007F17A3">
            <w:pPr>
              <w:pStyle w:val="PlainTex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699B">
              <w:rPr>
                <w:rFonts w:ascii="Times New Roman" w:hAnsi="Times New Roman" w:cs="Times New Roman"/>
                <w:sz w:val="24"/>
                <w:szCs w:val="24"/>
              </w:rPr>
              <w:t>Worked on Apache WebServer/Dispatcher configurations </w:t>
            </w:r>
          </w:p>
          <w:p w:rsidR="007F17A3" w:rsidRPr="0080699B" w:rsidRDefault="007F17A3" w:rsidP="007F17A3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7F17A3">
              <w:rPr>
                <w:rFonts w:ascii="Times New Roman" w:hAnsi="Times New Roman"/>
                <w:sz w:val="24"/>
                <w:szCs w:val="24"/>
                <w:lang w:val="en-US" w:eastAsia="en-US"/>
              </w:rPr>
              <w:t>Involved in the project team, which focused on testing and dealing with process, tools and best practices</w:t>
            </w:r>
          </w:p>
          <w:p w:rsidR="007F17A3" w:rsidRPr="0080699B" w:rsidRDefault="007F17A3" w:rsidP="007F17A3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0699B">
              <w:rPr>
                <w:rFonts w:ascii="Times New Roman" w:hAnsi="Times New Roman"/>
                <w:sz w:val="24"/>
                <w:szCs w:val="24"/>
                <w:lang w:val="en-US" w:eastAsia="en-US"/>
              </w:rPr>
              <w:t>Verifying and validating contents and application codes in CRX/JCR API, Package manager</w:t>
            </w:r>
            <w:r w:rsidR="00991461">
              <w:rPr>
                <w:rFonts w:ascii="Times New Roman" w:hAnsi="Times New Roman"/>
                <w:sz w:val="24"/>
                <w:szCs w:val="24"/>
                <w:lang w:val="en-US" w:eastAsia="en-US"/>
              </w:rPr>
              <w:t>,</w:t>
            </w:r>
            <w:r w:rsidRPr="0080699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and OSG</w:t>
            </w:r>
            <w:r w:rsidR="00991461">
              <w:rPr>
                <w:rFonts w:ascii="Times New Roman" w:hAnsi="Times New Roman"/>
                <w:sz w:val="24"/>
                <w:szCs w:val="24"/>
                <w:lang w:val="en-US" w:eastAsia="en-US"/>
              </w:rPr>
              <w:t>i</w:t>
            </w:r>
            <w:r w:rsidRPr="0080699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Console</w:t>
            </w:r>
          </w:p>
          <w:p w:rsidR="007F17A3" w:rsidRPr="0085123D" w:rsidRDefault="007F17A3" w:rsidP="0085123D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0699B">
              <w:rPr>
                <w:rFonts w:ascii="Times New Roman" w:hAnsi="Times New Roman"/>
                <w:sz w:val="24"/>
                <w:szCs w:val="24"/>
                <w:lang w:val="en-US" w:eastAsia="en-US"/>
              </w:rPr>
              <w:t>Validating logs Apache, Dispatcher and Configurations</w:t>
            </w:r>
          </w:p>
        </w:tc>
      </w:tr>
    </w:tbl>
    <w:p w:rsidR="003959EE" w:rsidRPr="005D161F" w:rsidRDefault="003959EE" w:rsidP="003959EE">
      <w:pPr>
        <w:tabs>
          <w:tab w:val="left" w:pos="2898"/>
          <w:tab w:val="left" w:pos="8838"/>
        </w:tabs>
        <w:spacing w:after="120"/>
        <w:rPr>
          <w:rFonts w:ascii="Times New Roman" w:hAnsi="Times New Roman"/>
          <w:b/>
          <w:color w:val="000080"/>
          <w:sz w:val="24"/>
          <w:szCs w:val="24"/>
        </w:rPr>
      </w:pPr>
      <w:r w:rsidRPr="005D161F">
        <w:rPr>
          <w:rFonts w:ascii="Times New Roman" w:hAnsi="Times New Roman"/>
          <w:b/>
          <w:color w:val="000080"/>
          <w:sz w:val="24"/>
          <w:szCs w:val="24"/>
        </w:rPr>
        <w:t>Personal Details</w:t>
      </w:r>
    </w:p>
    <w:tbl>
      <w:tblPr>
        <w:tblW w:w="909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407"/>
        <w:gridCol w:w="6683"/>
      </w:tblGrid>
      <w:tr w:rsidR="003959EE" w:rsidRPr="005D161F" w:rsidTr="002F67A0">
        <w:trPr>
          <w:trHeight w:val="39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Date of Birth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80699B" w:rsidP="00991461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3959EE" w:rsidRPr="005D161F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July 1984</w:t>
            </w:r>
          </w:p>
        </w:tc>
      </w:tr>
      <w:tr w:rsidR="003959EE" w:rsidRPr="005D161F" w:rsidTr="002F67A0">
        <w:trPr>
          <w:trHeight w:val="39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Sex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Male</w:t>
            </w:r>
          </w:p>
        </w:tc>
      </w:tr>
      <w:tr w:rsidR="003959EE" w:rsidRPr="005D161F" w:rsidTr="002F67A0">
        <w:trPr>
          <w:trHeight w:val="35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Nationality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Indian</w:t>
            </w:r>
          </w:p>
        </w:tc>
      </w:tr>
      <w:tr w:rsidR="003959EE" w:rsidRPr="005D161F" w:rsidTr="002F67A0">
        <w:trPr>
          <w:trHeight w:val="35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Passport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Available</w:t>
            </w:r>
          </w:p>
        </w:tc>
      </w:tr>
      <w:tr w:rsidR="003959EE" w:rsidRPr="005D161F" w:rsidTr="002F67A0">
        <w:trPr>
          <w:trHeight w:val="35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9EE" w:rsidRPr="005D161F" w:rsidRDefault="003959EE" w:rsidP="002F67A0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/>
                <w:bCs/>
                <w:color w:val="000080"/>
                <w:sz w:val="24"/>
                <w:szCs w:val="24"/>
              </w:rPr>
              <w:t>Current Location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9EE" w:rsidRPr="005D161F" w:rsidRDefault="003959EE" w:rsidP="002F67A0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D161F">
              <w:rPr>
                <w:rFonts w:ascii="Times New Roman" w:hAnsi="Times New Roman"/>
                <w:bCs/>
                <w:sz w:val="24"/>
                <w:szCs w:val="24"/>
              </w:rPr>
              <w:t>Noida</w:t>
            </w:r>
          </w:p>
        </w:tc>
      </w:tr>
    </w:tbl>
    <w:p w:rsidR="003959EE" w:rsidRPr="005D161F" w:rsidRDefault="003959EE" w:rsidP="003959EE">
      <w:pPr>
        <w:rPr>
          <w:rFonts w:ascii="Times New Roman" w:hAnsi="Times New Roman"/>
          <w:sz w:val="24"/>
          <w:szCs w:val="24"/>
        </w:rPr>
      </w:pPr>
    </w:p>
    <w:p w:rsidR="004E169C" w:rsidRPr="003959EE" w:rsidRDefault="004E169C" w:rsidP="003959EE"/>
    <w:sectPr w:rsidR="004E169C" w:rsidRPr="003959EE">
      <w:headerReference w:type="default" r:id="rId7"/>
      <w:footerReference w:type="default" r:id="rId8"/>
      <w:footnotePr>
        <w:pos w:val="beneathText"/>
      </w:footnotePr>
      <w:pgSz w:w="11905" w:h="16837"/>
      <w:pgMar w:top="1440" w:right="1440" w:bottom="1440" w:left="1440" w:header="850" w:footer="624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4C6" w:rsidRDefault="00CA54C6">
      <w:pPr>
        <w:spacing w:before="0" w:after="0"/>
      </w:pPr>
      <w:r>
        <w:separator/>
      </w:r>
    </w:p>
  </w:endnote>
  <w:endnote w:type="continuationSeparator" w:id="0">
    <w:p w:rsidR="00CA54C6" w:rsidRDefault="00CA54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F1E" w:rsidRDefault="00E50F1E">
    <w:pPr>
      <w:pStyle w:val="Footer"/>
      <w:jc w:val="center"/>
    </w:pPr>
    <w:r>
      <w:t xml:space="preserve">Page </w:t>
    </w:r>
    <w:r w:rsidR="00290AC1">
      <w:fldChar w:fldCharType="begin"/>
    </w:r>
    <w:r w:rsidR="00290AC1">
      <w:instrText xml:space="preserve"> PAGE </w:instrText>
    </w:r>
    <w:r w:rsidR="00290AC1">
      <w:fldChar w:fldCharType="separate"/>
    </w:r>
    <w:r w:rsidR="00CA54C6">
      <w:rPr>
        <w:noProof/>
      </w:rPr>
      <w:t>1</w:t>
    </w:r>
    <w:r w:rsidR="00290AC1">
      <w:rPr>
        <w:noProof/>
      </w:rPr>
      <w:fldChar w:fldCharType="end"/>
    </w:r>
    <w:r>
      <w:t xml:space="preserve"> of </w:t>
    </w:r>
    <w:r w:rsidR="00290AC1">
      <w:fldChar w:fldCharType="begin"/>
    </w:r>
    <w:r w:rsidR="00290AC1">
      <w:instrText xml:space="preserve"> NUMPAGES \*Arabic </w:instrText>
    </w:r>
    <w:r w:rsidR="00290AC1">
      <w:fldChar w:fldCharType="separate"/>
    </w:r>
    <w:r w:rsidR="00CA54C6">
      <w:rPr>
        <w:noProof/>
      </w:rPr>
      <w:t>1</w:t>
    </w:r>
    <w:r w:rsidR="00290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4C6" w:rsidRDefault="00CA54C6">
      <w:pPr>
        <w:spacing w:before="0" w:after="0"/>
      </w:pPr>
      <w:r>
        <w:separator/>
      </w:r>
    </w:p>
  </w:footnote>
  <w:footnote w:type="continuationSeparator" w:id="0">
    <w:p w:rsidR="00CA54C6" w:rsidRDefault="00CA54C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F1E" w:rsidRDefault="00CD2079" w:rsidP="00CD2079">
    <w:pPr>
      <w:pStyle w:val="Header"/>
      <w:tabs>
        <w:tab w:val="left" w:pos="7635"/>
      </w:tabs>
    </w:pPr>
    <w:r>
      <w:t xml:space="preserve">                                                                                                                                                     </w:t>
    </w:r>
    <w:r w:rsidR="001F620F">
      <w:t xml:space="preserve">Kamlesh </w:t>
    </w:r>
    <w:r>
      <w:t xml:space="preserve"> </w:t>
    </w:r>
    <w:r w:rsidR="001F620F">
      <w:t>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pStyle w:val="Citi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1F9560A"/>
    <w:multiLevelType w:val="hybridMultilevel"/>
    <w:tmpl w:val="EF22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90451"/>
    <w:multiLevelType w:val="hybridMultilevel"/>
    <w:tmpl w:val="9210F23E"/>
    <w:lvl w:ilvl="0" w:tplc="700ACB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81B8B"/>
    <w:multiLevelType w:val="hybridMultilevel"/>
    <w:tmpl w:val="B5C2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85F8C"/>
    <w:multiLevelType w:val="hybridMultilevel"/>
    <w:tmpl w:val="7E40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E3189"/>
    <w:multiLevelType w:val="hybridMultilevel"/>
    <w:tmpl w:val="164CA064"/>
    <w:lvl w:ilvl="0" w:tplc="36360A0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0" w15:restartNumberingAfterBreak="0">
    <w:nsid w:val="3EBC6CC6"/>
    <w:multiLevelType w:val="hybridMultilevel"/>
    <w:tmpl w:val="2F0C5F82"/>
    <w:lvl w:ilvl="0" w:tplc="20EC550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 w15:restartNumberingAfterBreak="0">
    <w:nsid w:val="47960E4A"/>
    <w:multiLevelType w:val="hybridMultilevel"/>
    <w:tmpl w:val="DFF0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859E9"/>
    <w:multiLevelType w:val="hybridMultilevel"/>
    <w:tmpl w:val="1C646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E37D0F"/>
    <w:multiLevelType w:val="multilevel"/>
    <w:tmpl w:val="D7A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347AC8"/>
    <w:multiLevelType w:val="hybridMultilevel"/>
    <w:tmpl w:val="490C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64E0C"/>
    <w:multiLevelType w:val="multilevel"/>
    <w:tmpl w:val="D732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E1041"/>
    <w:multiLevelType w:val="hybridMultilevel"/>
    <w:tmpl w:val="3F843D5A"/>
    <w:lvl w:ilvl="0" w:tplc="D44E4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240CDF"/>
    <w:multiLevelType w:val="hybridMultilevel"/>
    <w:tmpl w:val="0FE88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7923EA"/>
    <w:multiLevelType w:val="hybridMultilevel"/>
    <w:tmpl w:val="1A0A5972"/>
    <w:lvl w:ilvl="0" w:tplc="E3027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9"/>
  </w:num>
  <w:num w:numId="12">
    <w:abstractNumId w:val="5"/>
  </w:num>
  <w:num w:numId="13">
    <w:abstractNumId w:val="6"/>
  </w:num>
  <w:num w:numId="14">
    <w:abstractNumId w:val="14"/>
  </w:num>
  <w:num w:numId="15">
    <w:abstractNumId w:val="8"/>
  </w:num>
  <w:num w:numId="16">
    <w:abstractNumId w:val="16"/>
  </w:num>
  <w:num w:numId="17">
    <w:abstractNumId w:val="17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hideSpellingErrors/>
  <w:hideGrammaticalErrors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2tzAytbQ0NbE0NjVV0lEKTi0uzszPAykwqgUAQjC72iwAAAA="/>
  </w:docVars>
  <w:rsids>
    <w:rsidRoot w:val="00066331"/>
    <w:rsid w:val="00001B8F"/>
    <w:rsid w:val="00004FE7"/>
    <w:rsid w:val="000075BA"/>
    <w:rsid w:val="00015489"/>
    <w:rsid w:val="00020744"/>
    <w:rsid w:val="00022431"/>
    <w:rsid w:val="00024D99"/>
    <w:rsid w:val="00042A7A"/>
    <w:rsid w:val="00047264"/>
    <w:rsid w:val="000551D8"/>
    <w:rsid w:val="0006076B"/>
    <w:rsid w:val="00063F2D"/>
    <w:rsid w:val="00064231"/>
    <w:rsid w:val="00066045"/>
    <w:rsid w:val="00066331"/>
    <w:rsid w:val="00066A49"/>
    <w:rsid w:val="00067615"/>
    <w:rsid w:val="00073163"/>
    <w:rsid w:val="00076E24"/>
    <w:rsid w:val="00082214"/>
    <w:rsid w:val="00082FA1"/>
    <w:rsid w:val="0008622E"/>
    <w:rsid w:val="000918FE"/>
    <w:rsid w:val="00094873"/>
    <w:rsid w:val="00095CDC"/>
    <w:rsid w:val="000A05DA"/>
    <w:rsid w:val="000A5EB4"/>
    <w:rsid w:val="000A6D3E"/>
    <w:rsid w:val="000B07C5"/>
    <w:rsid w:val="000B2CD0"/>
    <w:rsid w:val="000B323B"/>
    <w:rsid w:val="000C0720"/>
    <w:rsid w:val="000C32EB"/>
    <w:rsid w:val="000C351E"/>
    <w:rsid w:val="000C4243"/>
    <w:rsid w:val="000C5746"/>
    <w:rsid w:val="000D2FEA"/>
    <w:rsid w:val="000D5867"/>
    <w:rsid w:val="000E02B7"/>
    <w:rsid w:val="000E070F"/>
    <w:rsid w:val="000E25D7"/>
    <w:rsid w:val="000E76E8"/>
    <w:rsid w:val="000F0391"/>
    <w:rsid w:val="000F366F"/>
    <w:rsid w:val="000F7785"/>
    <w:rsid w:val="00102806"/>
    <w:rsid w:val="001032FA"/>
    <w:rsid w:val="001061B7"/>
    <w:rsid w:val="001208C5"/>
    <w:rsid w:val="001239DD"/>
    <w:rsid w:val="001320CD"/>
    <w:rsid w:val="0013464A"/>
    <w:rsid w:val="00135C65"/>
    <w:rsid w:val="001424A2"/>
    <w:rsid w:val="00155304"/>
    <w:rsid w:val="00155435"/>
    <w:rsid w:val="00156AED"/>
    <w:rsid w:val="001701DF"/>
    <w:rsid w:val="00171192"/>
    <w:rsid w:val="0017324D"/>
    <w:rsid w:val="00173964"/>
    <w:rsid w:val="00175BED"/>
    <w:rsid w:val="0018227C"/>
    <w:rsid w:val="00183E2E"/>
    <w:rsid w:val="00185210"/>
    <w:rsid w:val="001858E0"/>
    <w:rsid w:val="001872D7"/>
    <w:rsid w:val="00187EC7"/>
    <w:rsid w:val="00192CFF"/>
    <w:rsid w:val="00192F48"/>
    <w:rsid w:val="0019470C"/>
    <w:rsid w:val="001A22CF"/>
    <w:rsid w:val="001A4A9C"/>
    <w:rsid w:val="001B41B5"/>
    <w:rsid w:val="001C4284"/>
    <w:rsid w:val="001C525C"/>
    <w:rsid w:val="001C5E83"/>
    <w:rsid w:val="001D2848"/>
    <w:rsid w:val="001D5098"/>
    <w:rsid w:val="001E4DE6"/>
    <w:rsid w:val="001F0750"/>
    <w:rsid w:val="001F3AC8"/>
    <w:rsid w:val="001F620F"/>
    <w:rsid w:val="001F6EF1"/>
    <w:rsid w:val="002100D3"/>
    <w:rsid w:val="002115E9"/>
    <w:rsid w:val="002145A3"/>
    <w:rsid w:val="00214AC7"/>
    <w:rsid w:val="00220743"/>
    <w:rsid w:val="00233B6A"/>
    <w:rsid w:val="00235170"/>
    <w:rsid w:val="00237568"/>
    <w:rsid w:val="002376E6"/>
    <w:rsid w:val="0024023D"/>
    <w:rsid w:val="002412C4"/>
    <w:rsid w:val="00241DEA"/>
    <w:rsid w:val="00246F6C"/>
    <w:rsid w:val="0024746C"/>
    <w:rsid w:val="00251564"/>
    <w:rsid w:val="002523E6"/>
    <w:rsid w:val="002570DB"/>
    <w:rsid w:val="002749A2"/>
    <w:rsid w:val="00275B8D"/>
    <w:rsid w:val="00277EF3"/>
    <w:rsid w:val="00284C9E"/>
    <w:rsid w:val="00290AC1"/>
    <w:rsid w:val="00296F84"/>
    <w:rsid w:val="002A01DD"/>
    <w:rsid w:val="002A04DC"/>
    <w:rsid w:val="002A0E81"/>
    <w:rsid w:val="002A4D06"/>
    <w:rsid w:val="002C0CFE"/>
    <w:rsid w:val="002C5AD1"/>
    <w:rsid w:val="002C78ED"/>
    <w:rsid w:val="002D2611"/>
    <w:rsid w:val="002D606B"/>
    <w:rsid w:val="002D783E"/>
    <w:rsid w:val="002E11BF"/>
    <w:rsid w:val="002E1434"/>
    <w:rsid w:val="002E3C10"/>
    <w:rsid w:val="002E5046"/>
    <w:rsid w:val="002E52D8"/>
    <w:rsid w:val="002E5311"/>
    <w:rsid w:val="002F1131"/>
    <w:rsid w:val="002F5ED5"/>
    <w:rsid w:val="00302918"/>
    <w:rsid w:val="00305DD4"/>
    <w:rsid w:val="00306849"/>
    <w:rsid w:val="0031577A"/>
    <w:rsid w:val="003219DD"/>
    <w:rsid w:val="00323243"/>
    <w:rsid w:val="00326A1A"/>
    <w:rsid w:val="0033049A"/>
    <w:rsid w:val="00330EE5"/>
    <w:rsid w:val="003325A1"/>
    <w:rsid w:val="0033753C"/>
    <w:rsid w:val="00342932"/>
    <w:rsid w:val="00345324"/>
    <w:rsid w:val="00356C44"/>
    <w:rsid w:val="00363C9E"/>
    <w:rsid w:val="003704E4"/>
    <w:rsid w:val="00371D4B"/>
    <w:rsid w:val="0037456B"/>
    <w:rsid w:val="00382523"/>
    <w:rsid w:val="00383CB8"/>
    <w:rsid w:val="00386653"/>
    <w:rsid w:val="00395074"/>
    <w:rsid w:val="003959EE"/>
    <w:rsid w:val="003A4D8B"/>
    <w:rsid w:val="003B069A"/>
    <w:rsid w:val="003B1B3D"/>
    <w:rsid w:val="003B35D6"/>
    <w:rsid w:val="003B3B68"/>
    <w:rsid w:val="003C139D"/>
    <w:rsid w:val="003C1521"/>
    <w:rsid w:val="003C2414"/>
    <w:rsid w:val="003C30E9"/>
    <w:rsid w:val="003C3889"/>
    <w:rsid w:val="003D1F2F"/>
    <w:rsid w:val="003E7224"/>
    <w:rsid w:val="003F0559"/>
    <w:rsid w:val="003F0E7C"/>
    <w:rsid w:val="003F42F2"/>
    <w:rsid w:val="003F5D5F"/>
    <w:rsid w:val="003F5F2E"/>
    <w:rsid w:val="0040337F"/>
    <w:rsid w:val="0040555A"/>
    <w:rsid w:val="0041580C"/>
    <w:rsid w:val="00415AE7"/>
    <w:rsid w:val="00416D36"/>
    <w:rsid w:val="00433445"/>
    <w:rsid w:val="00436FCC"/>
    <w:rsid w:val="0044443B"/>
    <w:rsid w:val="004706B7"/>
    <w:rsid w:val="004723CF"/>
    <w:rsid w:val="0047764A"/>
    <w:rsid w:val="0049056A"/>
    <w:rsid w:val="00494010"/>
    <w:rsid w:val="004A03B1"/>
    <w:rsid w:val="004A4D95"/>
    <w:rsid w:val="004A6F31"/>
    <w:rsid w:val="004B762F"/>
    <w:rsid w:val="004C0F3E"/>
    <w:rsid w:val="004C2F1C"/>
    <w:rsid w:val="004C7693"/>
    <w:rsid w:val="004E169C"/>
    <w:rsid w:val="004E22FA"/>
    <w:rsid w:val="004F062D"/>
    <w:rsid w:val="004F4B4F"/>
    <w:rsid w:val="004F6FD5"/>
    <w:rsid w:val="00502250"/>
    <w:rsid w:val="005065EA"/>
    <w:rsid w:val="00510147"/>
    <w:rsid w:val="00512FE4"/>
    <w:rsid w:val="00522687"/>
    <w:rsid w:val="005257BE"/>
    <w:rsid w:val="00527634"/>
    <w:rsid w:val="00527FB8"/>
    <w:rsid w:val="005321CD"/>
    <w:rsid w:val="005333BC"/>
    <w:rsid w:val="005369E8"/>
    <w:rsid w:val="00544D75"/>
    <w:rsid w:val="00544F0B"/>
    <w:rsid w:val="005460F9"/>
    <w:rsid w:val="005501FC"/>
    <w:rsid w:val="00550AF2"/>
    <w:rsid w:val="00560250"/>
    <w:rsid w:val="00563C74"/>
    <w:rsid w:val="005673EA"/>
    <w:rsid w:val="0057141C"/>
    <w:rsid w:val="00571A54"/>
    <w:rsid w:val="00571B5A"/>
    <w:rsid w:val="005721E2"/>
    <w:rsid w:val="00572952"/>
    <w:rsid w:val="005745E7"/>
    <w:rsid w:val="005913A7"/>
    <w:rsid w:val="00591DB6"/>
    <w:rsid w:val="005937CD"/>
    <w:rsid w:val="0059436E"/>
    <w:rsid w:val="00595C12"/>
    <w:rsid w:val="005A2334"/>
    <w:rsid w:val="005A7129"/>
    <w:rsid w:val="005B4362"/>
    <w:rsid w:val="005C154E"/>
    <w:rsid w:val="005C31EF"/>
    <w:rsid w:val="005C6BF2"/>
    <w:rsid w:val="005D161F"/>
    <w:rsid w:val="005D28B8"/>
    <w:rsid w:val="005D4B79"/>
    <w:rsid w:val="005E47AD"/>
    <w:rsid w:val="005E5A5C"/>
    <w:rsid w:val="005E5CAA"/>
    <w:rsid w:val="005F43EC"/>
    <w:rsid w:val="00606924"/>
    <w:rsid w:val="006120B4"/>
    <w:rsid w:val="006220BB"/>
    <w:rsid w:val="00625F4D"/>
    <w:rsid w:val="006267E2"/>
    <w:rsid w:val="006278C6"/>
    <w:rsid w:val="006326D1"/>
    <w:rsid w:val="00635D03"/>
    <w:rsid w:val="00641F4B"/>
    <w:rsid w:val="006434B3"/>
    <w:rsid w:val="006461DF"/>
    <w:rsid w:val="00651BAD"/>
    <w:rsid w:val="00664518"/>
    <w:rsid w:val="006714F4"/>
    <w:rsid w:val="00672657"/>
    <w:rsid w:val="00673794"/>
    <w:rsid w:val="006745CF"/>
    <w:rsid w:val="00675A34"/>
    <w:rsid w:val="006767F4"/>
    <w:rsid w:val="0068046D"/>
    <w:rsid w:val="00682121"/>
    <w:rsid w:val="006A0F29"/>
    <w:rsid w:val="006A25A2"/>
    <w:rsid w:val="006A6EAE"/>
    <w:rsid w:val="006B75F7"/>
    <w:rsid w:val="006D3227"/>
    <w:rsid w:val="006F0831"/>
    <w:rsid w:val="006F6BFD"/>
    <w:rsid w:val="00705ECF"/>
    <w:rsid w:val="00713FF6"/>
    <w:rsid w:val="007154C4"/>
    <w:rsid w:val="00716799"/>
    <w:rsid w:val="0072294A"/>
    <w:rsid w:val="007260B3"/>
    <w:rsid w:val="00731E58"/>
    <w:rsid w:val="007340F3"/>
    <w:rsid w:val="00736CCE"/>
    <w:rsid w:val="007452E4"/>
    <w:rsid w:val="0074659F"/>
    <w:rsid w:val="007528C3"/>
    <w:rsid w:val="00755A15"/>
    <w:rsid w:val="00761E3A"/>
    <w:rsid w:val="00767DE9"/>
    <w:rsid w:val="00770DE8"/>
    <w:rsid w:val="00782073"/>
    <w:rsid w:val="007863E4"/>
    <w:rsid w:val="00790264"/>
    <w:rsid w:val="007A0E01"/>
    <w:rsid w:val="007A3222"/>
    <w:rsid w:val="007A3EB5"/>
    <w:rsid w:val="007A7810"/>
    <w:rsid w:val="007B001C"/>
    <w:rsid w:val="007B57F5"/>
    <w:rsid w:val="007B64C6"/>
    <w:rsid w:val="007C32CB"/>
    <w:rsid w:val="007C345F"/>
    <w:rsid w:val="007C3A5A"/>
    <w:rsid w:val="007C5E41"/>
    <w:rsid w:val="007D115D"/>
    <w:rsid w:val="007F17A3"/>
    <w:rsid w:val="007F33CA"/>
    <w:rsid w:val="007F5DE4"/>
    <w:rsid w:val="00801D05"/>
    <w:rsid w:val="00803884"/>
    <w:rsid w:val="00805878"/>
    <w:rsid w:val="0080699B"/>
    <w:rsid w:val="00814DD9"/>
    <w:rsid w:val="008150DB"/>
    <w:rsid w:val="008161BD"/>
    <w:rsid w:val="008200F4"/>
    <w:rsid w:val="008207D4"/>
    <w:rsid w:val="00820FE8"/>
    <w:rsid w:val="00821191"/>
    <w:rsid w:val="0082284F"/>
    <w:rsid w:val="0082333C"/>
    <w:rsid w:val="008244E8"/>
    <w:rsid w:val="00827819"/>
    <w:rsid w:val="0085123D"/>
    <w:rsid w:val="00860CFC"/>
    <w:rsid w:val="008644FF"/>
    <w:rsid w:val="00865766"/>
    <w:rsid w:val="008664D5"/>
    <w:rsid w:val="00870E4B"/>
    <w:rsid w:val="008749CB"/>
    <w:rsid w:val="00877649"/>
    <w:rsid w:val="00885AB9"/>
    <w:rsid w:val="00885C94"/>
    <w:rsid w:val="0089168E"/>
    <w:rsid w:val="00892F9D"/>
    <w:rsid w:val="008931AB"/>
    <w:rsid w:val="00895D7C"/>
    <w:rsid w:val="00897608"/>
    <w:rsid w:val="008B66A0"/>
    <w:rsid w:val="008C298A"/>
    <w:rsid w:val="008C2AD7"/>
    <w:rsid w:val="008C66E5"/>
    <w:rsid w:val="008C784D"/>
    <w:rsid w:val="008D0D1B"/>
    <w:rsid w:val="008E339E"/>
    <w:rsid w:val="008E4C24"/>
    <w:rsid w:val="008E5011"/>
    <w:rsid w:val="008F0AC6"/>
    <w:rsid w:val="008F0CA7"/>
    <w:rsid w:val="008F1D4B"/>
    <w:rsid w:val="008F20AA"/>
    <w:rsid w:val="008F27AB"/>
    <w:rsid w:val="008F3ED5"/>
    <w:rsid w:val="00900444"/>
    <w:rsid w:val="00905F69"/>
    <w:rsid w:val="00906694"/>
    <w:rsid w:val="0090776B"/>
    <w:rsid w:val="0091376F"/>
    <w:rsid w:val="009146AB"/>
    <w:rsid w:val="00915E69"/>
    <w:rsid w:val="009171BC"/>
    <w:rsid w:val="009217C9"/>
    <w:rsid w:val="0093596B"/>
    <w:rsid w:val="0094027C"/>
    <w:rsid w:val="00946664"/>
    <w:rsid w:val="00950790"/>
    <w:rsid w:val="00950DFB"/>
    <w:rsid w:val="009534F7"/>
    <w:rsid w:val="00954E51"/>
    <w:rsid w:val="0095634C"/>
    <w:rsid w:val="00957DCA"/>
    <w:rsid w:val="00961475"/>
    <w:rsid w:val="00961A9E"/>
    <w:rsid w:val="00963713"/>
    <w:rsid w:val="009652AA"/>
    <w:rsid w:val="009662DA"/>
    <w:rsid w:val="00976FFC"/>
    <w:rsid w:val="00977030"/>
    <w:rsid w:val="009877DA"/>
    <w:rsid w:val="009905B2"/>
    <w:rsid w:val="00991461"/>
    <w:rsid w:val="00997F26"/>
    <w:rsid w:val="009A0CFE"/>
    <w:rsid w:val="009B14C3"/>
    <w:rsid w:val="009B266E"/>
    <w:rsid w:val="009B304D"/>
    <w:rsid w:val="009E332D"/>
    <w:rsid w:val="009E582E"/>
    <w:rsid w:val="009E6C43"/>
    <w:rsid w:val="009E7958"/>
    <w:rsid w:val="009F335A"/>
    <w:rsid w:val="009F45AE"/>
    <w:rsid w:val="009F50B1"/>
    <w:rsid w:val="00A17E30"/>
    <w:rsid w:val="00A22E2E"/>
    <w:rsid w:val="00A26AF3"/>
    <w:rsid w:val="00A30FF1"/>
    <w:rsid w:val="00A36E29"/>
    <w:rsid w:val="00A4507C"/>
    <w:rsid w:val="00A508FA"/>
    <w:rsid w:val="00A52D0D"/>
    <w:rsid w:val="00A5315B"/>
    <w:rsid w:val="00A54E18"/>
    <w:rsid w:val="00A62990"/>
    <w:rsid w:val="00A73348"/>
    <w:rsid w:val="00A81140"/>
    <w:rsid w:val="00A94B20"/>
    <w:rsid w:val="00AA4925"/>
    <w:rsid w:val="00AA4998"/>
    <w:rsid w:val="00AA681A"/>
    <w:rsid w:val="00AB3D2F"/>
    <w:rsid w:val="00AB4878"/>
    <w:rsid w:val="00AC3810"/>
    <w:rsid w:val="00AD272A"/>
    <w:rsid w:val="00AE0933"/>
    <w:rsid w:val="00B02BFD"/>
    <w:rsid w:val="00B065EF"/>
    <w:rsid w:val="00B07344"/>
    <w:rsid w:val="00B15CB0"/>
    <w:rsid w:val="00B27555"/>
    <w:rsid w:val="00B317F1"/>
    <w:rsid w:val="00B378E2"/>
    <w:rsid w:val="00B46473"/>
    <w:rsid w:val="00B549ED"/>
    <w:rsid w:val="00B65857"/>
    <w:rsid w:val="00B73DAF"/>
    <w:rsid w:val="00B748E1"/>
    <w:rsid w:val="00B75C6C"/>
    <w:rsid w:val="00B75D66"/>
    <w:rsid w:val="00B813F7"/>
    <w:rsid w:val="00B86E6A"/>
    <w:rsid w:val="00B95D71"/>
    <w:rsid w:val="00BA406D"/>
    <w:rsid w:val="00BC4FA0"/>
    <w:rsid w:val="00BC767F"/>
    <w:rsid w:val="00BD0ADF"/>
    <w:rsid w:val="00BD0D0B"/>
    <w:rsid w:val="00BD1D33"/>
    <w:rsid w:val="00BD6E0E"/>
    <w:rsid w:val="00BD782A"/>
    <w:rsid w:val="00BE1E1D"/>
    <w:rsid w:val="00BF2D56"/>
    <w:rsid w:val="00C03228"/>
    <w:rsid w:val="00C06DE0"/>
    <w:rsid w:val="00C174AC"/>
    <w:rsid w:val="00C21311"/>
    <w:rsid w:val="00C24745"/>
    <w:rsid w:val="00C26436"/>
    <w:rsid w:val="00C30FCF"/>
    <w:rsid w:val="00C31428"/>
    <w:rsid w:val="00C325A0"/>
    <w:rsid w:val="00C354EB"/>
    <w:rsid w:val="00C37A12"/>
    <w:rsid w:val="00C41E76"/>
    <w:rsid w:val="00C576F2"/>
    <w:rsid w:val="00C62DAA"/>
    <w:rsid w:val="00C63E48"/>
    <w:rsid w:val="00C671B6"/>
    <w:rsid w:val="00C71491"/>
    <w:rsid w:val="00C77038"/>
    <w:rsid w:val="00C833BF"/>
    <w:rsid w:val="00C85A8D"/>
    <w:rsid w:val="00C91962"/>
    <w:rsid w:val="00C931F5"/>
    <w:rsid w:val="00C93934"/>
    <w:rsid w:val="00CA1766"/>
    <w:rsid w:val="00CA3635"/>
    <w:rsid w:val="00CA54C6"/>
    <w:rsid w:val="00CA67A6"/>
    <w:rsid w:val="00CB061A"/>
    <w:rsid w:val="00CB1B44"/>
    <w:rsid w:val="00CB208C"/>
    <w:rsid w:val="00CB2CF9"/>
    <w:rsid w:val="00CB5473"/>
    <w:rsid w:val="00CC108C"/>
    <w:rsid w:val="00CC30F8"/>
    <w:rsid w:val="00CC3C5A"/>
    <w:rsid w:val="00CC507E"/>
    <w:rsid w:val="00CC6905"/>
    <w:rsid w:val="00CC6D60"/>
    <w:rsid w:val="00CD2079"/>
    <w:rsid w:val="00CD21A0"/>
    <w:rsid w:val="00CD2EE2"/>
    <w:rsid w:val="00CD7DE5"/>
    <w:rsid w:val="00CE14FB"/>
    <w:rsid w:val="00CE1FA4"/>
    <w:rsid w:val="00CE7F0D"/>
    <w:rsid w:val="00CF0827"/>
    <w:rsid w:val="00CF6809"/>
    <w:rsid w:val="00D01B45"/>
    <w:rsid w:val="00D05895"/>
    <w:rsid w:val="00D06561"/>
    <w:rsid w:val="00D14CB7"/>
    <w:rsid w:val="00D15B24"/>
    <w:rsid w:val="00D22A19"/>
    <w:rsid w:val="00D43806"/>
    <w:rsid w:val="00D470D8"/>
    <w:rsid w:val="00D47A16"/>
    <w:rsid w:val="00D5747F"/>
    <w:rsid w:val="00D62906"/>
    <w:rsid w:val="00D63E42"/>
    <w:rsid w:val="00D63EEE"/>
    <w:rsid w:val="00D65626"/>
    <w:rsid w:val="00D66C31"/>
    <w:rsid w:val="00D727E8"/>
    <w:rsid w:val="00D8167A"/>
    <w:rsid w:val="00DA42AC"/>
    <w:rsid w:val="00DA4CEA"/>
    <w:rsid w:val="00DC2556"/>
    <w:rsid w:val="00DC2A58"/>
    <w:rsid w:val="00DC4B0E"/>
    <w:rsid w:val="00DC5FDA"/>
    <w:rsid w:val="00DD2958"/>
    <w:rsid w:val="00DD4C40"/>
    <w:rsid w:val="00DE1189"/>
    <w:rsid w:val="00DE241D"/>
    <w:rsid w:val="00DF3AAE"/>
    <w:rsid w:val="00DF6AE8"/>
    <w:rsid w:val="00E04DF9"/>
    <w:rsid w:val="00E14668"/>
    <w:rsid w:val="00E16082"/>
    <w:rsid w:val="00E209EF"/>
    <w:rsid w:val="00E2420D"/>
    <w:rsid w:val="00E257EB"/>
    <w:rsid w:val="00E32E21"/>
    <w:rsid w:val="00E44AB8"/>
    <w:rsid w:val="00E50F1E"/>
    <w:rsid w:val="00E6332B"/>
    <w:rsid w:val="00E637CF"/>
    <w:rsid w:val="00E63E53"/>
    <w:rsid w:val="00E65BE9"/>
    <w:rsid w:val="00E67AE9"/>
    <w:rsid w:val="00E67F61"/>
    <w:rsid w:val="00E70FB9"/>
    <w:rsid w:val="00E720C0"/>
    <w:rsid w:val="00E800B8"/>
    <w:rsid w:val="00E805AA"/>
    <w:rsid w:val="00E919D9"/>
    <w:rsid w:val="00E921CB"/>
    <w:rsid w:val="00EB6789"/>
    <w:rsid w:val="00EB7273"/>
    <w:rsid w:val="00EC5706"/>
    <w:rsid w:val="00ED2129"/>
    <w:rsid w:val="00ED31D0"/>
    <w:rsid w:val="00ED5770"/>
    <w:rsid w:val="00EE19B6"/>
    <w:rsid w:val="00EE4C47"/>
    <w:rsid w:val="00EF0D61"/>
    <w:rsid w:val="00EF5D11"/>
    <w:rsid w:val="00EF6D7E"/>
    <w:rsid w:val="00F05127"/>
    <w:rsid w:val="00F10F87"/>
    <w:rsid w:val="00F13173"/>
    <w:rsid w:val="00F159F9"/>
    <w:rsid w:val="00F1609D"/>
    <w:rsid w:val="00F166BA"/>
    <w:rsid w:val="00F24EDC"/>
    <w:rsid w:val="00F24F53"/>
    <w:rsid w:val="00F26F96"/>
    <w:rsid w:val="00F27690"/>
    <w:rsid w:val="00F33CE6"/>
    <w:rsid w:val="00F36CC8"/>
    <w:rsid w:val="00F409ED"/>
    <w:rsid w:val="00F40B29"/>
    <w:rsid w:val="00F45C3F"/>
    <w:rsid w:val="00F55411"/>
    <w:rsid w:val="00F557A4"/>
    <w:rsid w:val="00F60A06"/>
    <w:rsid w:val="00F60CA6"/>
    <w:rsid w:val="00F60E9E"/>
    <w:rsid w:val="00F71400"/>
    <w:rsid w:val="00F7459A"/>
    <w:rsid w:val="00F81F3B"/>
    <w:rsid w:val="00F8347B"/>
    <w:rsid w:val="00F94512"/>
    <w:rsid w:val="00F9514C"/>
    <w:rsid w:val="00F9674D"/>
    <w:rsid w:val="00FA2107"/>
    <w:rsid w:val="00FB5D04"/>
    <w:rsid w:val="00FC3A94"/>
    <w:rsid w:val="00FC5D04"/>
    <w:rsid w:val="00FC7ADF"/>
    <w:rsid w:val="00FD2540"/>
    <w:rsid w:val="00FD6226"/>
    <w:rsid w:val="00FD7100"/>
    <w:rsid w:val="00FD7D28"/>
    <w:rsid w:val="00FE2AD7"/>
    <w:rsid w:val="00FE4ECC"/>
    <w:rsid w:val="00FF18CD"/>
    <w:rsid w:val="00FF1ABB"/>
    <w:rsid w:val="00FF42C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3DA873-D2DF-4BB8-9C4D-76ECB16D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0" w:after="0"/>
      <w:outlineLvl w:val="3"/>
    </w:pPr>
    <w:rPr>
      <w:rFonts w:ascii="Verdana" w:hAnsi="Verdana"/>
      <w:b/>
      <w:sz w:val="16"/>
      <w:lang w:val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color w:val="993366"/>
    </w:rPr>
  </w:style>
  <w:style w:type="character" w:customStyle="1" w:styleId="WW8Num8z1">
    <w:name w:val="WW8Num8z1"/>
    <w:rPr>
      <w:rFonts w:ascii="Symbol" w:hAnsi="Symbol"/>
      <w:color w:val="auto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color w:val="auto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CharChar">
    <w:name w:val="Char Char"/>
    <w:rPr>
      <w:rFonts w:ascii="Tahoma" w:hAnsi="Tahoma" w:cs="Tahoma"/>
      <w:sz w:val="16"/>
      <w:szCs w:val="16"/>
      <w:lang w:val="en-GB"/>
    </w:rPr>
  </w:style>
  <w:style w:type="character" w:customStyle="1" w:styleId="CharChar1">
    <w:name w:val="Char Char1"/>
    <w:rPr>
      <w:rFonts w:ascii="Arial" w:hAnsi="Arial"/>
      <w:sz w:val="18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semiHidden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styleId="BalloonText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itiBullet1">
    <w:name w:val="Citi Bullet 1"/>
    <w:basedOn w:val="Normal"/>
    <w:pPr>
      <w:numPr>
        <w:numId w:val="3"/>
      </w:numPr>
    </w:pPr>
  </w:style>
  <w:style w:type="paragraph" w:customStyle="1" w:styleId="tablehead">
    <w:name w:val="tablehead"/>
    <w:basedOn w:val="Normal"/>
    <w:pPr>
      <w:spacing w:before="120" w:after="120"/>
    </w:pPr>
    <w:rPr>
      <w:b/>
      <w:sz w:val="20"/>
    </w:rPr>
  </w:style>
  <w:style w:type="paragraph" w:customStyle="1" w:styleId="tabletext">
    <w:name w:val="tabletext"/>
    <w:basedOn w:val="Normal"/>
    <w:pPr>
      <w:spacing w:before="120" w:after="120"/>
    </w:pPr>
    <w:rPr>
      <w:sz w:val="20"/>
    </w:rPr>
  </w:style>
  <w:style w:type="paragraph" w:customStyle="1" w:styleId="Achievement">
    <w:name w:val="Achievement"/>
    <w:basedOn w:val="BodyText"/>
    <w:pPr>
      <w:spacing w:after="60" w:line="218" w:lineRule="auto"/>
    </w:pPr>
    <w:rPr>
      <w:rFonts w:ascii="Arial" w:hAnsi="Arial"/>
      <w:b w:val="0"/>
      <w:spacing w:val="-5"/>
      <w:sz w:val="20"/>
      <w:lang w:val="en-GB"/>
    </w:rPr>
  </w:style>
  <w:style w:type="paragraph" w:styleId="Title">
    <w:name w:val="Title"/>
    <w:basedOn w:val="Normal"/>
    <w:next w:val="Subtitle"/>
    <w:qFormat/>
    <w:pPr>
      <w:spacing w:before="0" w:after="0"/>
      <w:jc w:val="center"/>
    </w:pPr>
    <w:rPr>
      <w:rFonts w:ascii="Times New Roman" w:hAnsi="Times New Roman"/>
      <w:b/>
      <w:sz w:val="36"/>
      <w:szCs w:val="24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link w:val="PlainTextChar"/>
    <w:rsid w:val="008E339E"/>
    <w:pPr>
      <w:suppressAutoHyphens w:val="0"/>
      <w:spacing w:before="0" w:after="0"/>
    </w:pPr>
    <w:rPr>
      <w:rFonts w:ascii="Courier New" w:hAnsi="Courier New" w:cs="Courier New"/>
      <w:sz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E339E"/>
    <w:rPr>
      <w:rFonts w:ascii="Courier New" w:hAnsi="Courier New" w:cs="Courier New"/>
    </w:rPr>
  </w:style>
  <w:style w:type="paragraph" w:customStyle="1" w:styleId="Header1sectionheader">
    <w:name w:val="Header 1 (section header)"/>
    <w:basedOn w:val="Normal"/>
    <w:rsid w:val="00D470D8"/>
    <w:pPr>
      <w:tabs>
        <w:tab w:val="right" w:leader="dot" w:pos="8208"/>
      </w:tabs>
      <w:suppressAutoHyphens w:val="0"/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C671B6"/>
    <w:pPr>
      <w:ind w:left="720"/>
      <w:contextualSpacing/>
    </w:pPr>
  </w:style>
  <w:style w:type="table" w:styleId="TableGrid">
    <w:name w:val="Table Grid"/>
    <w:basedOn w:val="TableNormal"/>
    <w:uiPriority w:val="59"/>
    <w:rsid w:val="005D4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Microsoft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Kamlesh Singh</cp:lastModifiedBy>
  <cp:revision>329</cp:revision>
  <cp:lastPrinted>2017-11-06T09:23:00Z</cp:lastPrinted>
  <dcterms:created xsi:type="dcterms:W3CDTF">2018-10-17T16:05:00Z</dcterms:created>
  <dcterms:modified xsi:type="dcterms:W3CDTF">2019-01-19T13:51:00Z</dcterms:modified>
</cp:coreProperties>
</file>